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2632A" w14:textId="179F2514" w:rsidR="008E364C" w:rsidRPr="002876C2" w:rsidRDefault="002876C2" w:rsidP="002876C2">
      <w:pPr>
        <w:pStyle w:val="Heading1"/>
      </w:pPr>
      <w:r>
        <w:t>Malformed Data 1</w:t>
      </w:r>
    </w:p>
    <w:p w14:paraId="1A0852EB" w14:textId="77777777" w:rsidR="00391CB3" w:rsidRPr="002876C2" w:rsidRDefault="001060B6" w:rsidP="002876C2">
      <w:pPr>
        <w:pStyle w:val="Heading2"/>
      </w:pPr>
      <w:r w:rsidRPr="002876C2">
        <w:t xml:space="preserve">Test Case: </w:t>
      </w:r>
    </w:p>
    <w:p w14:paraId="4254B00F" w14:textId="5FC64230" w:rsidR="00391CB3" w:rsidRPr="002876C2" w:rsidRDefault="001060B6" w:rsidP="002876C2">
      <w:pPr>
        <w:tabs>
          <w:tab w:val="left" w:pos="566"/>
        </w:tabs>
        <w:autoSpaceDE w:val="0"/>
        <w:autoSpaceDN w:val="0"/>
        <w:adjustRightInd w:val="0"/>
        <w:spacing w:line="360" w:lineRule="atLeast"/>
        <w:ind w:left="720"/>
        <w:rPr>
          <w:rFonts w:cstheme="minorHAnsi"/>
          <w:color w:val="1B1F22"/>
          <w:sz w:val="20"/>
          <w:szCs w:val="20"/>
          <w:lang w:val="en-GB"/>
        </w:rPr>
      </w:pPr>
      <w:r w:rsidRPr="002876C2">
        <w:rPr>
          <w:sz w:val="20"/>
          <w:szCs w:val="20"/>
          <w:lang w:val="en-GB"/>
        </w:rPr>
        <w:t>Push malformed CSV Data inside the JSON Data to App Connect using API call</w:t>
      </w:r>
      <w:r w:rsidR="00391CB3" w:rsidRPr="002876C2">
        <w:rPr>
          <w:sz w:val="20"/>
          <w:szCs w:val="20"/>
          <w:lang w:val="en-GB"/>
        </w:rPr>
        <w:t xml:space="preserve">. </w:t>
      </w:r>
      <w:r w:rsidR="00391CB3" w:rsidRPr="002876C2">
        <w:rPr>
          <w:rFonts w:cstheme="minorHAnsi"/>
          <w:color w:val="1B1F22"/>
          <w:sz w:val="20"/>
          <w:szCs w:val="20"/>
          <w:lang w:val="en-GB"/>
        </w:rPr>
        <w:t>Clubbed first 2 rows (removed newline between row 1 and row 2)</w:t>
      </w:r>
      <w:r w:rsidR="002876C2">
        <w:rPr>
          <w:rFonts w:cstheme="minorHAnsi"/>
          <w:color w:val="1B1F22"/>
          <w:sz w:val="20"/>
          <w:szCs w:val="20"/>
          <w:lang w:val="en-GB"/>
        </w:rPr>
        <w:t>.</w:t>
      </w:r>
    </w:p>
    <w:p w14:paraId="6976216B" w14:textId="659369A5" w:rsidR="001060B6" w:rsidRPr="008E364C" w:rsidRDefault="001060B6" w:rsidP="002876C2">
      <w:pPr>
        <w:pStyle w:val="Heading2"/>
      </w:pPr>
      <w:r>
        <w:t xml:space="preserve">Status: </w:t>
      </w:r>
      <w:r w:rsidRPr="00D7097C">
        <w:rPr>
          <w:color w:val="FF0000"/>
          <w:highlight w:val="yellow"/>
        </w:rPr>
        <w:t>Failed</w:t>
      </w:r>
    </w:p>
    <w:p w14:paraId="2A5FDA8D" w14:textId="5779FBCB" w:rsidR="008E364C" w:rsidRDefault="008E364C" w:rsidP="002876C2">
      <w:pPr>
        <w:pStyle w:val="Heading2"/>
      </w:pPr>
      <w:r w:rsidRPr="008E364C">
        <w:t>Test Data Used:</w:t>
      </w:r>
    </w:p>
    <w:p w14:paraId="63741089"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76AB392C"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highlight w:val="yellow"/>
          <w:lang w:val="en-GB"/>
        </w:rPr>
        <w:t>KC,scbn</w:t>
      </w:r>
      <w:proofErr w:type="gramEnd"/>
      <w:r w:rsidRPr="002876C2">
        <w:rPr>
          <w:rFonts w:ascii="Courier New" w:hAnsi="Courier New" w:cs="Courier New"/>
          <w:color w:val="1B1F22"/>
          <w:sz w:val="16"/>
          <w:szCs w:val="16"/>
          <w:highlight w:val="yellow"/>
          <w:lang w:val="en-GB"/>
        </w:rPr>
        <w:t>_3,DALLAS,46827,NEW,40,UNIT,1900-01-01KC,scbn_3,FAIRFIELD,46827,NEW,20,UNIT,1900-01-01T00:00:00</w:t>
      </w:r>
    </w:p>
    <w:p w14:paraId="21BD5249"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_3,LOSANGELES,46827,NEW,14,CASE,1900-01-01T00:00:00</w:t>
      </w:r>
    </w:p>
    <w:p w14:paraId="770A7363"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_3,SANJOSE,46827,NEW,14,UNIT,1900-01-01T00:00:00</w:t>
      </w:r>
    </w:p>
    <w:p w14:paraId="66F997FF"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_3,SANFRANCISCO,46827,NEW,15,UNIT,2020-04-12T00:00:00</w:t>
      </w:r>
    </w:p>
    <w:p w14:paraId="1048F55F" w14:textId="77777777" w:rsidR="008E364C" w:rsidRPr="002876C2"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_3,VISTA,46827,NEW,15,UNIT,2020-05-20T00:00:00</w:t>
      </w:r>
    </w:p>
    <w:p w14:paraId="03068302" w14:textId="59F9E7EB" w:rsidR="00447292" w:rsidRPr="008E364C" w:rsidRDefault="008E364C"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lang w:val="en-GB"/>
        </w:rPr>
      </w:pPr>
      <w:r w:rsidRPr="002876C2">
        <w:rPr>
          <w:rFonts w:ascii="Courier New" w:hAnsi="Courier New" w:cs="Courier New"/>
          <w:color w:val="1B1F22"/>
          <w:sz w:val="16"/>
          <w:szCs w:val="16"/>
          <w:lang w:val="en-GB"/>
        </w:rPr>
        <w:t>"}</w:t>
      </w:r>
    </w:p>
    <w:p w14:paraId="6E79046D" w14:textId="6724E6D0" w:rsidR="00447292" w:rsidRDefault="00447292" w:rsidP="00447292">
      <w:pPr>
        <w:tabs>
          <w:tab w:val="left" w:pos="566"/>
        </w:tabs>
        <w:autoSpaceDE w:val="0"/>
        <w:autoSpaceDN w:val="0"/>
        <w:adjustRightInd w:val="0"/>
        <w:spacing w:line="360" w:lineRule="atLeast"/>
        <w:rPr>
          <w:rFonts w:cstheme="minorHAnsi"/>
          <w:color w:val="1B1F22"/>
          <w:lang w:val="en-GB"/>
        </w:rPr>
      </w:pPr>
    </w:p>
    <w:p w14:paraId="1E8930E3" w14:textId="2FCCB93D" w:rsidR="008E364C" w:rsidRPr="008E364C" w:rsidRDefault="008E364C" w:rsidP="002876C2">
      <w:pPr>
        <w:pStyle w:val="Heading2"/>
      </w:pPr>
      <w:r w:rsidRPr="008E364C">
        <w:t>Expected Result:</w:t>
      </w:r>
    </w:p>
    <w:p w14:paraId="7D6C91AB"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491D3559"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"error"</w:t>
      </w:r>
      <w:r w:rsidRPr="00391CB3">
        <w:rPr>
          <w:rFonts w:ascii="Courier New" w:eastAsia="Times New Roman" w:hAnsi="Courier New" w:cs="Courier New"/>
          <w:color w:val="000000"/>
          <w:sz w:val="18"/>
          <w:szCs w:val="18"/>
          <w:lang w:eastAsia="en-IN"/>
        </w:rPr>
        <w:t>: {</w:t>
      </w:r>
    </w:p>
    <w:p w14:paraId="0094644A"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w:t>
      </w:r>
      <w:proofErr w:type="spellStart"/>
      <w:r w:rsidRPr="00391CB3">
        <w:rPr>
          <w:rFonts w:ascii="Courier New" w:eastAsia="Times New Roman" w:hAnsi="Courier New" w:cs="Courier New"/>
          <w:color w:val="A31515"/>
          <w:sz w:val="18"/>
          <w:szCs w:val="18"/>
          <w:lang w:eastAsia="en-IN"/>
        </w:rPr>
        <w:t>statusCode</w:t>
      </w:r>
      <w:proofErr w:type="spellEnd"/>
      <w:r w:rsidRPr="00391CB3">
        <w:rPr>
          <w:rFonts w:ascii="Courier New" w:eastAsia="Times New Roman" w:hAnsi="Courier New" w:cs="Courier New"/>
          <w:color w:val="A31515"/>
          <w:sz w:val="18"/>
          <w:szCs w:val="18"/>
          <w:lang w:eastAsia="en-IN"/>
        </w:rPr>
        <w:t>"</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9885A"/>
          <w:sz w:val="18"/>
          <w:szCs w:val="18"/>
          <w:lang w:eastAsia="en-IN"/>
        </w:rPr>
        <w:t>400</w:t>
      </w:r>
      <w:r w:rsidRPr="00391CB3">
        <w:rPr>
          <w:rFonts w:ascii="Courier New" w:eastAsia="Times New Roman" w:hAnsi="Courier New" w:cs="Courier New"/>
          <w:color w:val="000000"/>
          <w:sz w:val="18"/>
          <w:szCs w:val="18"/>
          <w:lang w:eastAsia="en-IN"/>
        </w:rPr>
        <w:t>,</w:t>
      </w:r>
    </w:p>
    <w:p w14:paraId="57D80CE6" w14:textId="43ED9432"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"message"</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451A5"/>
          <w:sz w:val="18"/>
          <w:szCs w:val="18"/>
          <w:lang w:eastAsia="en-IN"/>
        </w:rPr>
        <w:t>"</w:t>
      </w:r>
      <w:proofErr w:type="spellStart"/>
      <w:r w:rsidR="002876C2">
        <w:rPr>
          <w:rFonts w:ascii="Courier New" w:eastAsia="Times New Roman" w:hAnsi="Courier New" w:cs="Courier New"/>
          <w:color w:val="0451A5"/>
          <w:sz w:val="18"/>
          <w:szCs w:val="18"/>
          <w:lang w:eastAsia="en-IN"/>
        </w:rPr>
        <w:t>Mailformed</w:t>
      </w:r>
      <w:proofErr w:type="spellEnd"/>
      <w:r w:rsidR="002876C2">
        <w:rPr>
          <w:rFonts w:ascii="Courier New" w:eastAsia="Times New Roman" w:hAnsi="Courier New" w:cs="Courier New"/>
          <w:color w:val="0451A5"/>
          <w:sz w:val="18"/>
          <w:szCs w:val="18"/>
          <w:lang w:eastAsia="en-IN"/>
        </w:rPr>
        <w:t xml:space="preserve"> CSV Input data found.</w:t>
      </w:r>
      <w:r w:rsidRPr="00391CB3">
        <w:rPr>
          <w:rFonts w:ascii="Courier New" w:eastAsia="Times New Roman" w:hAnsi="Courier New" w:cs="Courier New"/>
          <w:color w:val="0451A5"/>
          <w:sz w:val="18"/>
          <w:szCs w:val="18"/>
          <w:lang w:eastAsia="en-IN"/>
        </w:rPr>
        <w:t>"</w:t>
      </w:r>
    </w:p>
    <w:p w14:paraId="1673BF3B"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p>
    <w:p w14:paraId="717BFA0C"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5BEB2B5B" w14:textId="67EB25DC" w:rsidR="008E364C" w:rsidRDefault="008E364C" w:rsidP="00447292">
      <w:pPr>
        <w:tabs>
          <w:tab w:val="left" w:pos="566"/>
        </w:tabs>
        <w:autoSpaceDE w:val="0"/>
        <w:autoSpaceDN w:val="0"/>
        <w:adjustRightInd w:val="0"/>
        <w:spacing w:line="360" w:lineRule="atLeast"/>
        <w:rPr>
          <w:rFonts w:cstheme="minorHAnsi"/>
          <w:color w:val="1B1F22"/>
          <w:lang w:val="en-GB"/>
        </w:rPr>
      </w:pPr>
    </w:p>
    <w:p w14:paraId="43186707" w14:textId="10494D3D" w:rsidR="008E364C" w:rsidRPr="008E364C" w:rsidRDefault="008E364C" w:rsidP="002876C2">
      <w:pPr>
        <w:pStyle w:val="Heading2"/>
      </w:pPr>
      <w:r w:rsidRPr="008E364C">
        <w:t>Actual Result:</w:t>
      </w:r>
    </w:p>
    <w:p w14:paraId="4292890A"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0AA013FC"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"error"</w:t>
      </w:r>
      <w:r w:rsidRPr="00391CB3">
        <w:rPr>
          <w:rFonts w:ascii="Courier New" w:eastAsia="Times New Roman" w:hAnsi="Courier New" w:cs="Courier New"/>
          <w:color w:val="000000"/>
          <w:sz w:val="18"/>
          <w:szCs w:val="18"/>
          <w:lang w:eastAsia="en-IN"/>
        </w:rPr>
        <w:t>: {</w:t>
      </w:r>
    </w:p>
    <w:p w14:paraId="3A2B6BBC"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w:t>
      </w:r>
      <w:proofErr w:type="spellStart"/>
      <w:r w:rsidRPr="00391CB3">
        <w:rPr>
          <w:rFonts w:ascii="Courier New" w:eastAsia="Times New Roman" w:hAnsi="Courier New" w:cs="Courier New"/>
          <w:color w:val="A31515"/>
          <w:sz w:val="18"/>
          <w:szCs w:val="18"/>
          <w:lang w:eastAsia="en-IN"/>
        </w:rPr>
        <w:t>statusCode</w:t>
      </w:r>
      <w:proofErr w:type="spellEnd"/>
      <w:r w:rsidRPr="00391CB3">
        <w:rPr>
          <w:rFonts w:ascii="Courier New" w:eastAsia="Times New Roman" w:hAnsi="Courier New" w:cs="Courier New"/>
          <w:color w:val="A31515"/>
          <w:sz w:val="18"/>
          <w:szCs w:val="18"/>
          <w:lang w:eastAsia="en-IN"/>
        </w:rPr>
        <w:t>"</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9885A"/>
          <w:sz w:val="18"/>
          <w:szCs w:val="18"/>
          <w:lang w:eastAsia="en-IN"/>
        </w:rPr>
        <w:t>400</w:t>
      </w:r>
      <w:r w:rsidRPr="00391CB3">
        <w:rPr>
          <w:rFonts w:ascii="Courier New" w:eastAsia="Times New Roman" w:hAnsi="Courier New" w:cs="Courier New"/>
          <w:color w:val="000000"/>
          <w:sz w:val="18"/>
          <w:szCs w:val="18"/>
          <w:lang w:eastAsia="en-IN"/>
        </w:rPr>
        <w:t>,</w:t>
      </w:r>
    </w:p>
    <w:p w14:paraId="2ED0E630"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A31515"/>
          <w:sz w:val="18"/>
          <w:szCs w:val="18"/>
          <w:lang w:eastAsia="en-IN"/>
        </w:rPr>
        <w:t>"message"</w:t>
      </w:r>
      <w:r w:rsidRPr="00391CB3">
        <w:rPr>
          <w:rFonts w:ascii="Courier New" w:eastAsia="Times New Roman" w:hAnsi="Courier New" w:cs="Courier New"/>
          <w:color w:val="000000"/>
          <w:sz w:val="18"/>
          <w:szCs w:val="18"/>
          <w:lang w:eastAsia="en-IN"/>
        </w:rPr>
        <w:t>: </w:t>
      </w:r>
      <w:r w:rsidRPr="00391CB3">
        <w:rPr>
          <w:rFonts w:ascii="Courier New" w:eastAsia="Times New Roman" w:hAnsi="Courier New" w:cs="Courier New"/>
          <w:color w:val="0451A5"/>
          <w:sz w:val="18"/>
          <w:szCs w:val="18"/>
          <w:lang w:eastAsia="en-IN"/>
        </w:rPr>
        <w:t>"The argument of the toMillis function must be an ISO 8601 formatted timestamp. Given \"1900-01-01KC\""</w:t>
      </w:r>
    </w:p>
    <w:p w14:paraId="1F1B7F94"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    }</w:t>
      </w:r>
    </w:p>
    <w:p w14:paraId="7CFA16D2" w14:textId="77777777" w:rsidR="00391CB3" w:rsidRPr="00391CB3" w:rsidRDefault="00391CB3" w:rsidP="00391CB3">
      <w:pPr>
        <w:pStyle w:val="ListParagraph"/>
        <w:shd w:val="clear" w:color="auto" w:fill="FFFFFE"/>
        <w:spacing w:line="240" w:lineRule="atLeast"/>
        <w:rPr>
          <w:rFonts w:ascii="Courier New" w:eastAsia="Times New Roman" w:hAnsi="Courier New" w:cs="Courier New"/>
          <w:color w:val="000000"/>
          <w:sz w:val="18"/>
          <w:szCs w:val="18"/>
          <w:lang w:eastAsia="en-IN"/>
        </w:rPr>
      </w:pPr>
      <w:r w:rsidRPr="00391CB3">
        <w:rPr>
          <w:rFonts w:ascii="Courier New" w:eastAsia="Times New Roman" w:hAnsi="Courier New" w:cs="Courier New"/>
          <w:color w:val="000000"/>
          <w:sz w:val="18"/>
          <w:szCs w:val="18"/>
          <w:lang w:eastAsia="en-IN"/>
        </w:rPr>
        <w:t>}</w:t>
      </w:r>
    </w:p>
    <w:p w14:paraId="69126741" w14:textId="3EB8E598" w:rsidR="002876C2" w:rsidRPr="002876C2" w:rsidRDefault="002876C2" w:rsidP="002876C2">
      <w:pPr>
        <w:pStyle w:val="Heading1"/>
      </w:pPr>
      <w:r>
        <w:t>Malformed Data 2</w:t>
      </w:r>
    </w:p>
    <w:p w14:paraId="44F80FFE" w14:textId="77777777" w:rsidR="002876C2" w:rsidRPr="002876C2" w:rsidRDefault="002876C2" w:rsidP="002876C2">
      <w:pPr>
        <w:pStyle w:val="Heading2"/>
      </w:pPr>
      <w:r w:rsidRPr="002876C2">
        <w:t xml:space="preserve">Test Case: </w:t>
      </w:r>
    </w:p>
    <w:p w14:paraId="7B8A6C05" w14:textId="22057322" w:rsidR="002876C2" w:rsidRPr="002876C2" w:rsidRDefault="002876C2" w:rsidP="002876C2">
      <w:pPr>
        <w:tabs>
          <w:tab w:val="left" w:pos="566"/>
        </w:tabs>
        <w:autoSpaceDE w:val="0"/>
        <w:autoSpaceDN w:val="0"/>
        <w:adjustRightInd w:val="0"/>
        <w:spacing w:line="360" w:lineRule="atLeast"/>
        <w:ind w:left="720"/>
        <w:rPr>
          <w:rFonts w:cstheme="minorHAnsi"/>
          <w:color w:val="1B1F22"/>
          <w:sz w:val="20"/>
          <w:szCs w:val="20"/>
          <w:lang w:val="en-GB"/>
        </w:rPr>
      </w:pPr>
      <w:r w:rsidRPr="002876C2">
        <w:rPr>
          <w:sz w:val="20"/>
          <w:szCs w:val="20"/>
          <w:lang w:val="en-GB"/>
        </w:rPr>
        <w:t>Push malformed CSV Data inside the JSON Data to App Connect using API call.</w:t>
      </w:r>
      <w:r w:rsidR="00C770B2">
        <w:rPr>
          <w:sz w:val="20"/>
          <w:szCs w:val="20"/>
          <w:lang w:val="en-GB"/>
        </w:rPr>
        <w:t xml:space="preserve"> Changed the first row’s last column date format to </w:t>
      </w:r>
      <w:proofErr w:type="spellStart"/>
      <w:r w:rsidR="00C770B2">
        <w:rPr>
          <w:sz w:val="20"/>
          <w:szCs w:val="20"/>
          <w:lang w:val="en-GB"/>
        </w:rPr>
        <w:t>yy</w:t>
      </w:r>
      <w:proofErr w:type="spellEnd"/>
      <w:r w:rsidR="00C770B2">
        <w:rPr>
          <w:sz w:val="20"/>
          <w:szCs w:val="20"/>
          <w:lang w:val="en-GB"/>
        </w:rPr>
        <w:t xml:space="preserve">-MM-dd where it was expected to be </w:t>
      </w:r>
      <w:proofErr w:type="spellStart"/>
      <w:r w:rsidR="00C770B2">
        <w:rPr>
          <w:sz w:val="20"/>
          <w:szCs w:val="20"/>
          <w:lang w:val="en-GB"/>
        </w:rPr>
        <w:t>yyyy</w:t>
      </w:r>
      <w:proofErr w:type="spellEnd"/>
      <w:r w:rsidR="00C770B2">
        <w:rPr>
          <w:sz w:val="20"/>
          <w:szCs w:val="20"/>
          <w:lang w:val="en-GB"/>
        </w:rPr>
        <w:t>-MM-dd</w:t>
      </w:r>
      <w:r>
        <w:rPr>
          <w:rFonts w:cstheme="minorHAnsi"/>
          <w:color w:val="1B1F22"/>
          <w:sz w:val="20"/>
          <w:szCs w:val="20"/>
          <w:lang w:val="en-GB"/>
        </w:rPr>
        <w:t>.</w:t>
      </w:r>
    </w:p>
    <w:p w14:paraId="085EF97A" w14:textId="5C51EDB4" w:rsidR="002876C2" w:rsidRPr="008E364C" w:rsidRDefault="002876C2" w:rsidP="002876C2">
      <w:pPr>
        <w:pStyle w:val="Heading2"/>
      </w:pPr>
      <w:r>
        <w:t xml:space="preserve">Status: </w:t>
      </w:r>
      <w:r w:rsidR="00D7097C" w:rsidRPr="00D7097C">
        <w:rPr>
          <w:color w:val="C45911" w:themeColor="accent2" w:themeShade="BF"/>
          <w:highlight w:val="yellow"/>
        </w:rPr>
        <w:t>Partially</w:t>
      </w:r>
    </w:p>
    <w:p w14:paraId="3E9561F6" w14:textId="77777777" w:rsidR="002876C2" w:rsidRDefault="002876C2" w:rsidP="002876C2">
      <w:pPr>
        <w:pStyle w:val="Heading2"/>
      </w:pPr>
      <w:r w:rsidRPr="008E364C">
        <w:t>Test Data Used:</w:t>
      </w:r>
    </w:p>
    <w:p w14:paraId="38FB1B9A"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145EB54B"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lastRenderedPageBreak/>
        <w:t>KC,scbn</w:t>
      </w:r>
      <w:proofErr w:type="gramEnd"/>
      <w:r w:rsidRPr="002876C2">
        <w:rPr>
          <w:rFonts w:ascii="Courier New" w:hAnsi="Courier New" w:cs="Courier New"/>
          <w:color w:val="1B1F22"/>
          <w:sz w:val="16"/>
          <w:szCs w:val="16"/>
          <w:lang w:val="en-GB"/>
        </w:rPr>
        <w:t>_3,DALLAS,46827,NEW,40,UNIT,</w:t>
      </w:r>
      <w:r w:rsidRPr="002876C2">
        <w:rPr>
          <w:rFonts w:ascii="Courier New" w:hAnsi="Courier New" w:cs="Courier New"/>
          <w:color w:val="1B1F22"/>
          <w:sz w:val="16"/>
          <w:szCs w:val="16"/>
          <w:highlight w:val="yellow"/>
          <w:lang w:val="en-GB"/>
        </w:rPr>
        <w:t>19-01-01</w:t>
      </w:r>
    </w:p>
    <w:p w14:paraId="105DC9A1"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_3,FAIRFIELD,46827,NEW,20,UNIT,1900-01-01T00:00:00</w:t>
      </w:r>
    </w:p>
    <w:p w14:paraId="790CCE9F"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_3,LOSANGELES,46827,NEW,14,CASE,1900-01-01T00:00:00</w:t>
      </w:r>
    </w:p>
    <w:p w14:paraId="7B5F9F3F"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_3,SANJOSE,46827,NEW,14,UNIT,1900-01-01T00:00:00</w:t>
      </w:r>
    </w:p>
    <w:p w14:paraId="1E6D2CE6"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_3,SANFRANCISCO,46827,NEW,15,UNIT,2020-04-12T00:00:00</w:t>
      </w:r>
    </w:p>
    <w:p w14:paraId="5D603484"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_3,VISTA,46827,NEW,15,UNIT,2020-05-20T00:00:00</w:t>
      </w:r>
    </w:p>
    <w:p w14:paraId="744518C0" w14:textId="4ECB984D" w:rsid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9D36228" w14:textId="77777777" w:rsidR="002876C2" w:rsidRPr="008E364C" w:rsidRDefault="002876C2" w:rsidP="002876C2">
      <w:pPr>
        <w:pStyle w:val="Heading2"/>
      </w:pPr>
      <w:r w:rsidRPr="008E364C">
        <w:t>Expected Result:</w:t>
      </w:r>
    </w:p>
    <w:p w14:paraId="1D4C23F7"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0D0C83DD"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342B738D"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01FCBFE5" w14:textId="4418C290"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"The </w:t>
      </w:r>
      <w:r w:rsidR="00D7097C">
        <w:rPr>
          <w:rFonts w:ascii="Courier New" w:hAnsi="Courier New" w:cs="Courier New"/>
          <w:color w:val="0451A5"/>
          <w:sz w:val="18"/>
          <w:szCs w:val="18"/>
          <w:lang w:eastAsia="en-IN"/>
        </w:rPr>
        <w:t xml:space="preserve">‘available from’ column value of Row (1) should be in </w:t>
      </w:r>
      <w:proofErr w:type="spellStart"/>
      <w:r w:rsidR="00D7097C">
        <w:rPr>
          <w:rFonts w:ascii="Courier New" w:hAnsi="Courier New" w:cs="Courier New"/>
          <w:color w:val="0451A5"/>
          <w:sz w:val="18"/>
          <w:szCs w:val="18"/>
          <w:lang w:eastAsia="en-IN"/>
        </w:rPr>
        <w:t>yyyy</w:t>
      </w:r>
      <w:proofErr w:type="spellEnd"/>
      <w:r w:rsidR="00D7097C">
        <w:rPr>
          <w:rFonts w:ascii="Courier New" w:hAnsi="Courier New" w:cs="Courier New"/>
          <w:color w:val="0451A5"/>
          <w:sz w:val="18"/>
          <w:szCs w:val="18"/>
          <w:lang w:eastAsia="en-IN"/>
        </w:rPr>
        <w:t xml:space="preserve">-MM-dd format however the actual value is </w:t>
      </w:r>
      <w:r w:rsidRPr="002876C2">
        <w:rPr>
          <w:rFonts w:ascii="Courier New" w:hAnsi="Courier New" w:cs="Courier New"/>
          <w:color w:val="0451A5"/>
          <w:sz w:val="18"/>
          <w:szCs w:val="18"/>
          <w:lang w:eastAsia="en-IN"/>
        </w:rPr>
        <w:t>19-01-01\</w:t>
      </w:r>
      <w:r w:rsidR="00D7097C">
        <w:rPr>
          <w:rFonts w:ascii="Courier New" w:hAnsi="Courier New" w:cs="Courier New"/>
          <w:color w:val="0451A5"/>
          <w:sz w:val="18"/>
          <w:szCs w:val="18"/>
          <w:lang w:eastAsia="en-IN"/>
        </w:rPr>
        <w:t>"</w:t>
      </w:r>
      <w:r w:rsidRPr="002876C2">
        <w:rPr>
          <w:rFonts w:ascii="Courier New" w:hAnsi="Courier New" w:cs="Courier New"/>
          <w:color w:val="0451A5"/>
          <w:sz w:val="18"/>
          <w:szCs w:val="18"/>
          <w:lang w:eastAsia="en-IN"/>
        </w:rPr>
        <w:t>"</w:t>
      </w:r>
    </w:p>
    <w:p w14:paraId="585A553C"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1C84BC9D"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2585D3E3" w14:textId="77777777" w:rsidR="002876C2" w:rsidRPr="008E364C" w:rsidRDefault="002876C2" w:rsidP="002876C2">
      <w:pPr>
        <w:pStyle w:val="Heading2"/>
      </w:pPr>
      <w:r w:rsidRPr="008E364C">
        <w:t>Actual Result:</w:t>
      </w:r>
    </w:p>
    <w:p w14:paraId="3FC8B78D"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123663DB"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4BA194E9"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10DA8C02"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"The argument of the toMillis function must be an ISO 8601 formatted timestamp. Given \"19-01-01\""</w:t>
      </w:r>
    </w:p>
    <w:p w14:paraId="2B39E8A4"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679EB318"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FC0FBFF" w14:textId="0BF62481" w:rsidR="002876C2" w:rsidRPr="002876C2" w:rsidRDefault="00C770B2" w:rsidP="002876C2">
      <w:pPr>
        <w:pStyle w:val="Heading1"/>
      </w:pPr>
      <w:proofErr w:type="spellStart"/>
      <w:r>
        <w:t>Mailslot</w:t>
      </w:r>
      <w:proofErr w:type="spellEnd"/>
      <w:r>
        <w:t xml:space="preserve"> ID Not Present in the Data</w:t>
      </w:r>
    </w:p>
    <w:p w14:paraId="5990695C" w14:textId="77777777" w:rsidR="002876C2" w:rsidRPr="002876C2" w:rsidRDefault="002876C2" w:rsidP="002876C2">
      <w:pPr>
        <w:pStyle w:val="Heading2"/>
      </w:pPr>
      <w:r w:rsidRPr="002876C2">
        <w:t xml:space="preserve">Test Case: </w:t>
      </w:r>
    </w:p>
    <w:p w14:paraId="1426D4DA" w14:textId="27B11873" w:rsidR="002876C2" w:rsidRPr="002876C2" w:rsidRDefault="00C770B2" w:rsidP="002876C2">
      <w:pPr>
        <w:tabs>
          <w:tab w:val="left" w:pos="566"/>
        </w:tabs>
        <w:autoSpaceDE w:val="0"/>
        <w:autoSpaceDN w:val="0"/>
        <w:adjustRightInd w:val="0"/>
        <w:spacing w:line="360" w:lineRule="atLeast"/>
        <w:ind w:left="720"/>
        <w:rPr>
          <w:rFonts w:cstheme="minorHAnsi"/>
          <w:color w:val="1B1F22"/>
          <w:sz w:val="20"/>
          <w:szCs w:val="20"/>
          <w:lang w:val="en-GB"/>
        </w:rPr>
      </w:pPr>
      <w:r>
        <w:rPr>
          <w:sz w:val="20"/>
          <w:szCs w:val="20"/>
          <w:lang w:val="en-GB"/>
        </w:rPr>
        <w:t xml:space="preserve">When sent the JSON data with </w:t>
      </w:r>
      <w:proofErr w:type="spellStart"/>
      <w:r w:rsidRPr="002876C2">
        <w:rPr>
          <w:rFonts w:ascii="Courier New" w:hAnsi="Courier New" w:cs="Courier New"/>
          <w:color w:val="1B1F22"/>
          <w:sz w:val="16"/>
          <w:szCs w:val="16"/>
          <w:lang w:val="en-GB"/>
        </w:rPr>
        <w:t>MSlotID</w:t>
      </w:r>
      <w:proofErr w:type="spellEnd"/>
      <w:r>
        <w:rPr>
          <w:rFonts w:ascii="Courier New" w:hAnsi="Courier New" w:cs="Courier New"/>
          <w:color w:val="1B1F22"/>
          <w:sz w:val="16"/>
          <w:szCs w:val="16"/>
          <w:lang w:val="en-GB"/>
        </w:rPr>
        <w:t xml:space="preserve"> as “” then App Connect itself should fail the request.</w:t>
      </w:r>
    </w:p>
    <w:p w14:paraId="30C06E49" w14:textId="4ACBA00F" w:rsidR="002876C2" w:rsidRPr="008E364C" w:rsidRDefault="002876C2" w:rsidP="002876C2">
      <w:pPr>
        <w:pStyle w:val="Heading2"/>
      </w:pPr>
      <w:r>
        <w:t xml:space="preserve">Status: </w:t>
      </w:r>
      <w:r w:rsidR="00D7097C" w:rsidRPr="00D7097C">
        <w:rPr>
          <w:color w:val="C45911" w:themeColor="accent2" w:themeShade="BF"/>
          <w:highlight w:val="yellow"/>
        </w:rPr>
        <w:t>Partially</w:t>
      </w:r>
    </w:p>
    <w:p w14:paraId="6153BE1C" w14:textId="77777777" w:rsidR="002876C2" w:rsidRDefault="002876C2" w:rsidP="002876C2">
      <w:pPr>
        <w:pStyle w:val="Heading2"/>
      </w:pPr>
      <w:r w:rsidRPr="008E364C">
        <w:t>Test Data Used:</w:t>
      </w:r>
    </w:p>
    <w:p w14:paraId="64B11EF9" w14:textId="077249C2"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w:t>
      </w:r>
      <w:proofErr w:type="spellStart"/>
      <w:r w:rsidRPr="002876C2">
        <w:rPr>
          <w:rFonts w:ascii="Courier New" w:hAnsi="Courier New" w:cs="Courier New"/>
          <w:color w:val="1B1F22"/>
          <w:sz w:val="16"/>
          <w:szCs w:val="16"/>
          <w:lang w:val="en-GB"/>
        </w:rPr>
        <w:t>MSlotID</w:t>
      </w:r>
      <w:proofErr w:type="spellEnd"/>
      <w:r w:rsidRPr="002876C2">
        <w:rPr>
          <w:rFonts w:ascii="Courier New" w:hAnsi="Courier New" w:cs="Courier New"/>
          <w:color w:val="1B1F22"/>
          <w:sz w:val="16"/>
          <w:szCs w:val="16"/>
          <w:lang w:val="en-GB"/>
        </w:rPr>
        <w:t>":</w:t>
      </w:r>
      <w:r w:rsidRPr="00F87A10">
        <w:rPr>
          <w:rFonts w:ascii="Courier New" w:hAnsi="Courier New" w:cs="Courier New"/>
          <w:color w:val="1B1F22"/>
          <w:sz w:val="16"/>
          <w:szCs w:val="16"/>
          <w:highlight w:val="yellow"/>
          <w:lang w:val="en-GB"/>
        </w:rPr>
        <w:t>""</w:t>
      </w:r>
      <w:r w:rsidRPr="002876C2">
        <w:rPr>
          <w:rFonts w:ascii="Courier New" w:hAnsi="Courier New" w:cs="Courier New"/>
          <w:color w:val="1B1F22"/>
          <w:sz w:val="16"/>
          <w:szCs w:val="16"/>
          <w:lang w:val="en-GB"/>
        </w:rPr>
        <w:t>,"Payload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79FE1863" w14:textId="3A7DF858"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_3,DALLAS,46827,NEW,40,UNIT,</w:t>
      </w:r>
      <w:r w:rsidR="00F87A10" w:rsidRPr="002876C2">
        <w:rPr>
          <w:rFonts w:ascii="Courier New" w:hAnsi="Courier New" w:cs="Courier New"/>
          <w:color w:val="1B1F22"/>
          <w:sz w:val="16"/>
          <w:szCs w:val="16"/>
          <w:lang w:val="en-GB"/>
        </w:rPr>
        <w:t>1900-01-01T00:00:00</w:t>
      </w:r>
    </w:p>
    <w:p w14:paraId="23FA7751"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_3,FAIRFIELD,46827,NEW,20,UNIT,1900-01-01T00:00:00</w:t>
      </w:r>
    </w:p>
    <w:p w14:paraId="5AC020E3"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_3,LOSANGELES,46827,NEW,14,CASE,1900-01-01T00:00:00</w:t>
      </w:r>
    </w:p>
    <w:p w14:paraId="17BA82BA"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_3,SANJOSE,46827,NEW,14,UNIT,1900-01-01T00:00:00</w:t>
      </w:r>
    </w:p>
    <w:p w14:paraId="6935E060"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_3,SANFRANCISCO,46827,NEW,15,UNIT,2020-04-12T00:00:00</w:t>
      </w:r>
    </w:p>
    <w:p w14:paraId="52EDB5AA" w14:textId="77777777" w:rsidR="002876C2" w:rsidRP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_3,VISTA,46827,NEW,15,UNIT,2020-05-20T00:00:00</w:t>
      </w:r>
    </w:p>
    <w:p w14:paraId="045F1F17" w14:textId="77777777" w:rsidR="002876C2" w:rsidRDefault="002876C2" w:rsidP="002876C2">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50387126" w14:textId="5003B20B" w:rsidR="002876C2" w:rsidRDefault="002876C2" w:rsidP="002876C2">
      <w:pPr>
        <w:pStyle w:val="Heading2"/>
      </w:pPr>
      <w:r w:rsidRPr="008E364C">
        <w:t>Expected Result:</w:t>
      </w:r>
    </w:p>
    <w:p w14:paraId="38D227AA" w14:textId="2ABFB2D6" w:rsidR="00C770B2" w:rsidRPr="00C770B2" w:rsidRDefault="00C770B2" w:rsidP="00C770B2">
      <w:pPr>
        <w:rPr>
          <w:lang w:val="en-GB"/>
        </w:rPr>
      </w:pPr>
      <w:r>
        <w:rPr>
          <w:lang w:val="en-GB"/>
        </w:rPr>
        <w:t xml:space="preserve">In absence of </w:t>
      </w:r>
      <w:proofErr w:type="spellStart"/>
      <w:r w:rsidRPr="002876C2">
        <w:rPr>
          <w:rFonts w:ascii="Courier New" w:hAnsi="Courier New" w:cs="Courier New"/>
          <w:color w:val="1B1F22"/>
          <w:sz w:val="16"/>
          <w:szCs w:val="16"/>
          <w:lang w:val="en-GB"/>
        </w:rPr>
        <w:t>MSlotID</w:t>
      </w:r>
      <w:proofErr w:type="spellEnd"/>
      <w:r>
        <w:rPr>
          <w:lang w:val="en-GB"/>
        </w:rPr>
        <w:t xml:space="preserve"> the App Connect should check the </w:t>
      </w:r>
      <w:proofErr w:type="spellStart"/>
      <w:r w:rsidRPr="002876C2">
        <w:rPr>
          <w:rFonts w:ascii="Courier New" w:hAnsi="Courier New" w:cs="Courier New"/>
          <w:color w:val="1B1F22"/>
          <w:sz w:val="16"/>
          <w:szCs w:val="16"/>
          <w:lang w:val="en-GB"/>
        </w:rPr>
        <w:t>MSlotID</w:t>
      </w:r>
      <w:proofErr w:type="spellEnd"/>
      <w:r>
        <w:rPr>
          <w:rFonts w:ascii="Courier New" w:hAnsi="Courier New" w:cs="Courier New"/>
          <w:color w:val="1B1F22"/>
          <w:sz w:val="16"/>
          <w:szCs w:val="16"/>
          <w:lang w:val="en-GB"/>
        </w:rPr>
        <w:t xml:space="preserve"> and should fail the request.</w:t>
      </w:r>
    </w:p>
    <w:p w14:paraId="205996B3"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27F706FA"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4AD37644"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2D6CF98D" w14:textId="69D097B8"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lastRenderedPageBreak/>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w:t>
      </w:r>
      <w:r w:rsidR="00C770B2">
        <w:rPr>
          <w:rFonts w:ascii="Courier New" w:hAnsi="Courier New" w:cs="Courier New"/>
          <w:color w:val="0451A5"/>
          <w:sz w:val="18"/>
          <w:szCs w:val="18"/>
          <w:lang w:eastAsia="en-IN"/>
        </w:rPr>
        <w:t xml:space="preserve">The mandatory </w:t>
      </w:r>
      <w:r w:rsidR="00D7097C">
        <w:rPr>
          <w:rFonts w:ascii="Courier New" w:hAnsi="Courier New" w:cs="Courier New"/>
          <w:color w:val="0451A5"/>
          <w:sz w:val="18"/>
          <w:szCs w:val="18"/>
          <w:lang w:eastAsia="en-IN"/>
        </w:rPr>
        <w:t xml:space="preserve">field </w:t>
      </w:r>
      <w:proofErr w:type="spellStart"/>
      <w:r w:rsidR="00C770B2" w:rsidRPr="00C770B2">
        <w:rPr>
          <w:rFonts w:ascii="Courier New" w:hAnsi="Courier New" w:cs="Courier New"/>
          <w:color w:val="0451A5"/>
          <w:sz w:val="18"/>
          <w:szCs w:val="18"/>
          <w:lang w:eastAsia="en-IN"/>
        </w:rPr>
        <w:t>MSlotID</w:t>
      </w:r>
      <w:proofErr w:type="spellEnd"/>
      <w:r w:rsidR="00C770B2" w:rsidRPr="00C770B2">
        <w:rPr>
          <w:rFonts w:ascii="Courier New" w:hAnsi="Courier New" w:cs="Courier New"/>
          <w:color w:val="0451A5"/>
          <w:sz w:val="18"/>
          <w:szCs w:val="18"/>
          <w:lang w:eastAsia="en-IN"/>
        </w:rPr>
        <w:t xml:space="preserve"> is empty.”</w:t>
      </w:r>
    </w:p>
    <w:p w14:paraId="48AE70D0"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672AA630" w14:textId="77777777" w:rsidR="002876C2" w:rsidRPr="002876C2" w:rsidRDefault="002876C2" w:rsidP="002876C2">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A367C57" w14:textId="77777777" w:rsidR="002876C2" w:rsidRPr="008E364C" w:rsidRDefault="002876C2" w:rsidP="002876C2">
      <w:pPr>
        <w:pStyle w:val="Heading2"/>
      </w:pPr>
      <w:r w:rsidRPr="008E364C">
        <w:t>Actual Result:</w:t>
      </w:r>
    </w:p>
    <w:p w14:paraId="24E74C34" w14:textId="77777777" w:rsidR="00D7097C" w:rsidRPr="00D7097C" w:rsidRDefault="00D7097C" w:rsidP="00D7097C">
      <w:pPr>
        <w:shd w:val="clear" w:color="auto" w:fill="FFFFFE"/>
        <w:spacing w:line="240" w:lineRule="atLeast"/>
        <w:ind w:left="720"/>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w:t>
      </w:r>
    </w:p>
    <w:p w14:paraId="58633471" w14:textId="77777777" w:rsidR="00D7097C" w:rsidRPr="00D7097C" w:rsidRDefault="00D7097C" w:rsidP="00D7097C">
      <w:pPr>
        <w:shd w:val="clear" w:color="auto" w:fill="FFFFFE"/>
        <w:spacing w:line="240" w:lineRule="atLeast"/>
        <w:ind w:left="720"/>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r w:rsidRPr="00D7097C">
        <w:rPr>
          <w:rFonts w:ascii="Courier New" w:hAnsi="Courier New" w:cs="Courier New"/>
          <w:color w:val="A31515"/>
          <w:sz w:val="18"/>
          <w:szCs w:val="18"/>
          <w:lang w:eastAsia="en-IN"/>
        </w:rPr>
        <w:t>"error"</w:t>
      </w:r>
      <w:r w:rsidRPr="00D7097C">
        <w:rPr>
          <w:rFonts w:ascii="Courier New" w:hAnsi="Courier New" w:cs="Courier New"/>
          <w:color w:val="000000"/>
          <w:sz w:val="18"/>
          <w:szCs w:val="18"/>
          <w:lang w:eastAsia="en-IN"/>
        </w:rPr>
        <w:t>: {</w:t>
      </w:r>
    </w:p>
    <w:p w14:paraId="70DFACD0" w14:textId="77777777" w:rsidR="00D7097C" w:rsidRPr="00D7097C" w:rsidRDefault="00D7097C" w:rsidP="00D7097C">
      <w:pPr>
        <w:shd w:val="clear" w:color="auto" w:fill="FFFFFE"/>
        <w:spacing w:line="240" w:lineRule="atLeast"/>
        <w:ind w:left="720"/>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r w:rsidRPr="00D7097C">
        <w:rPr>
          <w:rFonts w:ascii="Courier New" w:hAnsi="Courier New" w:cs="Courier New"/>
          <w:color w:val="A31515"/>
          <w:sz w:val="18"/>
          <w:szCs w:val="18"/>
          <w:lang w:eastAsia="en-IN"/>
        </w:rPr>
        <w:t>"</w:t>
      </w:r>
      <w:proofErr w:type="spellStart"/>
      <w:r w:rsidRPr="00D7097C">
        <w:rPr>
          <w:rFonts w:ascii="Courier New" w:hAnsi="Courier New" w:cs="Courier New"/>
          <w:color w:val="A31515"/>
          <w:sz w:val="18"/>
          <w:szCs w:val="18"/>
          <w:lang w:eastAsia="en-IN"/>
        </w:rPr>
        <w:t>statusCode</w:t>
      </w:r>
      <w:proofErr w:type="spellEnd"/>
      <w:r w:rsidRPr="00D7097C">
        <w:rPr>
          <w:rFonts w:ascii="Courier New" w:hAnsi="Courier New" w:cs="Courier New"/>
          <w:color w:val="A31515"/>
          <w:sz w:val="18"/>
          <w:szCs w:val="18"/>
          <w:lang w:eastAsia="en-IN"/>
        </w:rPr>
        <w:t>"</w:t>
      </w:r>
      <w:r w:rsidRPr="00D7097C">
        <w:rPr>
          <w:rFonts w:ascii="Courier New" w:hAnsi="Courier New" w:cs="Courier New"/>
          <w:color w:val="000000"/>
          <w:sz w:val="18"/>
          <w:szCs w:val="18"/>
          <w:lang w:eastAsia="en-IN"/>
        </w:rPr>
        <w:t>: </w:t>
      </w:r>
      <w:r w:rsidRPr="00D7097C">
        <w:rPr>
          <w:rFonts w:ascii="Courier New" w:hAnsi="Courier New" w:cs="Courier New"/>
          <w:color w:val="09885A"/>
          <w:sz w:val="18"/>
          <w:szCs w:val="18"/>
          <w:lang w:eastAsia="en-IN"/>
        </w:rPr>
        <w:t>400</w:t>
      </w:r>
      <w:r w:rsidRPr="00D7097C">
        <w:rPr>
          <w:rFonts w:ascii="Courier New" w:hAnsi="Courier New" w:cs="Courier New"/>
          <w:color w:val="000000"/>
          <w:sz w:val="18"/>
          <w:szCs w:val="18"/>
          <w:lang w:eastAsia="en-IN"/>
        </w:rPr>
        <w:t>,</w:t>
      </w:r>
    </w:p>
    <w:p w14:paraId="4FF598A1" w14:textId="77777777" w:rsidR="00D7097C" w:rsidRPr="00D7097C" w:rsidRDefault="00D7097C" w:rsidP="00D7097C">
      <w:pPr>
        <w:shd w:val="clear" w:color="auto" w:fill="FFFFFE"/>
        <w:spacing w:line="240" w:lineRule="atLeast"/>
        <w:ind w:left="720"/>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r w:rsidRPr="00D7097C">
        <w:rPr>
          <w:rFonts w:ascii="Courier New" w:hAnsi="Courier New" w:cs="Courier New"/>
          <w:color w:val="A31515"/>
          <w:sz w:val="18"/>
          <w:szCs w:val="18"/>
          <w:lang w:eastAsia="en-IN"/>
        </w:rPr>
        <w:t>"message"</w:t>
      </w:r>
      <w:r w:rsidRPr="00D7097C">
        <w:rPr>
          <w:rFonts w:ascii="Courier New" w:hAnsi="Courier New" w:cs="Courier New"/>
          <w:color w:val="000000"/>
          <w:sz w:val="18"/>
          <w:szCs w:val="18"/>
          <w:lang w:eastAsia="en-IN"/>
        </w:rPr>
        <w:t>: </w:t>
      </w:r>
      <w:r w:rsidRPr="00D7097C">
        <w:rPr>
          <w:rFonts w:ascii="Courier New" w:hAnsi="Courier New" w:cs="Courier New"/>
          <w:color w:val="0451A5"/>
          <w:sz w:val="18"/>
          <w:szCs w:val="18"/>
          <w:lang w:eastAsia="en-IN"/>
        </w:rPr>
        <w:t>"\"Supplier ID not found in Token service. Please onboard supplier\""</w:t>
      </w:r>
    </w:p>
    <w:p w14:paraId="1BED3614" w14:textId="77777777" w:rsidR="00D7097C" w:rsidRPr="00D7097C" w:rsidRDefault="00D7097C" w:rsidP="00D7097C">
      <w:pPr>
        <w:shd w:val="clear" w:color="auto" w:fill="FFFFFE"/>
        <w:spacing w:line="240" w:lineRule="atLeast"/>
        <w:ind w:left="720"/>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    }</w:t>
      </w:r>
    </w:p>
    <w:p w14:paraId="76404BB8" w14:textId="77777777" w:rsidR="00D7097C" w:rsidRPr="00D7097C" w:rsidRDefault="00D7097C" w:rsidP="00D7097C">
      <w:pPr>
        <w:shd w:val="clear" w:color="auto" w:fill="FFFFFE"/>
        <w:spacing w:line="240" w:lineRule="atLeast"/>
        <w:ind w:left="720"/>
        <w:rPr>
          <w:rFonts w:ascii="Courier New" w:hAnsi="Courier New" w:cs="Courier New"/>
          <w:color w:val="000000"/>
          <w:sz w:val="18"/>
          <w:szCs w:val="18"/>
          <w:lang w:eastAsia="en-IN"/>
        </w:rPr>
      </w:pPr>
      <w:r w:rsidRPr="00D7097C">
        <w:rPr>
          <w:rFonts w:ascii="Courier New" w:hAnsi="Courier New" w:cs="Courier New"/>
          <w:color w:val="000000"/>
          <w:sz w:val="18"/>
          <w:szCs w:val="18"/>
          <w:lang w:eastAsia="en-IN"/>
        </w:rPr>
        <w:t>}</w:t>
      </w:r>
    </w:p>
    <w:p w14:paraId="06ADDD3E" w14:textId="4F0A9274" w:rsidR="00D7097C" w:rsidRPr="002876C2" w:rsidRDefault="00F87A10" w:rsidP="00D7097C">
      <w:pPr>
        <w:pStyle w:val="Heading1"/>
      </w:pPr>
      <w:r>
        <w:t>Buyer (Customer) ID Not Present in CSV Data</w:t>
      </w:r>
    </w:p>
    <w:p w14:paraId="570D3517" w14:textId="77777777" w:rsidR="00D7097C" w:rsidRPr="002876C2" w:rsidRDefault="00D7097C" w:rsidP="00D7097C">
      <w:pPr>
        <w:pStyle w:val="Heading2"/>
      </w:pPr>
      <w:r w:rsidRPr="002876C2">
        <w:t xml:space="preserve">Test Case: </w:t>
      </w:r>
    </w:p>
    <w:p w14:paraId="30BA9B95" w14:textId="00C4580B" w:rsidR="00D7097C" w:rsidRPr="002876C2" w:rsidRDefault="00F87A10" w:rsidP="00D7097C">
      <w:pPr>
        <w:tabs>
          <w:tab w:val="left" w:pos="566"/>
        </w:tabs>
        <w:autoSpaceDE w:val="0"/>
        <w:autoSpaceDN w:val="0"/>
        <w:adjustRightInd w:val="0"/>
        <w:spacing w:line="360" w:lineRule="atLeast"/>
        <w:ind w:left="720"/>
        <w:rPr>
          <w:rFonts w:cstheme="minorHAnsi"/>
          <w:color w:val="1B1F22"/>
          <w:sz w:val="20"/>
          <w:szCs w:val="20"/>
          <w:lang w:val="en-GB"/>
        </w:rPr>
      </w:pPr>
      <w:r>
        <w:rPr>
          <w:sz w:val="20"/>
          <w:szCs w:val="20"/>
          <w:lang w:val="en-GB"/>
        </w:rPr>
        <w:t>When the first row’s second column’s value is not present in the CSV data.</w:t>
      </w:r>
    </w:p>
    <w:p w14:paraId="01EF7002" w14:textId="77777777" w:rsidR="00D7097C" w:rsidRPr="008E364C" w:rsidRDefault="00D7097C" w:rsidP="00D7097C">
      <w:pPr>
        <w:pStyle w:val="Heading2"/>
      </w:pPr>
      <w:r>
        <w:t xml:space="preserve">Status: </w:t>
      </w:r>
      <w:r w:rsidRPr="00D7097C">
        <w:rPr>
          <w:color w:val="C45911" w:themeColor="accent2" w:themeShade="BF"/>
          <w:highlight w:val="yellow"/>
        </w:rPr>
        <w:t>Partially</w:t>
      </w:r>
    </w:p>
    <w:p w14:paraId="59A8BE23" w14:textId="77777777" w:rsidR="00D7097C" w:rsidRDefault="00D7097C" w:rsidP="00D7097C">
      <w:pPr>
        <w:pStyle w:val="Heading2"/>
      </w:pPr>
      <w:r w:rsidRPr="008E364C">
        <w:t>Test Data Used:</w:t>
      </w:r>
    </w:p>
    <w:p w14:paraId="39933483"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77875F8D" w14:textId="7E82F901" w:rsidR="00F87A10" w:rsidRPr="002876C2" w:rsidRDefault="00F87A10" w:rsidP="00F87A1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F87A10">
        <w:rPr>
          <w:rFonts w:ascii="Courier New" w:hAnsi="Courier New" w:cs="Courier New"/>
          <w:color w:val="1B1F22"/>
          <w:sz w:val="16"/>
          <w:szCs w:val="16"/>
          <w:highlight w:val="yellow"/>
          <w:lang w:val="en-GB"/>
        </w:rPr>
        <w:t>KC,,</w:t>
      </w:r>
      <w:proofErr w:type="gramEnd"/>
      <w:r w:rsidRPr="00F87A10">
        <w:rPr>
          <w:rFonts w:ascii="Courier New" w:hAnsi="Courier New" w:cs="Courier New"/>
          <w:color w:val="1B1F22"/>
          <w:sz w:val="16"/>
          <w:szCs w:val="16"/>
          <w:highlight w:val="yellow"/>
          <w:lang w:val="en-GB"/>
        </w:rPr>
        <w:t>DALLAS,46827,NEW,40,UNIT,1900-01-01T00:00:00</w:t>
      </w:r>
    </w:p>
    <w:p w14:paraId="73E20AA0"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_3,FAIRFIELD,46827,NEW,20,UNIT,1900-01-01T00:00:00</w:t>
      </w:r>
    </w:p>
    <w:p w14:paraId="41BE8C38"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_3,LOSANGELES,46827,NEW,14,CASE,1900-01-01T00:00:00</w:t>
      </w:r>
    </w:p>
    <w:p w14:paraId="46160FFE"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_3,SANJOSE,46827,NEW,14,UNIT,1900-01-01T00:00:00</w:t>
      </w:r>
    </w:p>
    <w:p w14:paraId="57706055"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_3,SANFRANCISCO,46827,NEW,15,UNIT,2020-04-12T00:00:00</w:t>
      </w:r>
    </w:p>
    <w:p w14:paraId="0D2C8DA6" w14:textId="77777777" w:rsidR="00D7097C" w:rsidRPr="002876C2" w:rsidRDefault="00D7097C" w:rsidP="00D7097C">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_3,VISTA,46827,NEW,15,UNIT,2020-05-20T00:00:00</w:t>
      </w:r>
    </w:p>
    <w:p w14:paraId="0142DAF2" w14:textId="77777777" w:rsidR="00D7097C" w:rsidRDefault="00D7097C" w:rsidP="00D7097C">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7CD62DE2" w14:textId="77777777" w:rsidR="00D7097C" w:rsidRDefault="00D7097C" w:rsidP="00D7097C">
      <w:pPr>
        <w:pStyle w:val="Heading2"/>
      </w:pPr>
      <w:r w:rsidRPr="008E364C">
        <w:t>Expected Result:</w:t>
      </w:r>
    </w:p>
    <w:p w14:paraId="3FAB2B3E" w14:textId="04EC8976" w:rsidR="00D7097C" w:rsidRPr="00F87A10" w:rsidRDefault="00D7097C" w:rsidP="00F87A10">
      <w:pPr>
        <w:ind w:left="720"/>
        <w:rPr>
          <w:rFonts w:ascii="IBM Plex Sans" w:hAnsi="IBM Plex Sans"/>
          <w:sz w:val="22"/>
          <w:szCs w:val="22"/>
          <w:lang w:val="en-GB"/>
        </w:rPr>
      </w:pPr>
      <w:r w:rsidRPr="00F87A10">
        <w:rPr>
          <w:rFonts w:ascii="IBM Plex Sans" w:hAnsi="IBM Plex Sans"/>
          <w:sz w:val="22"/>
          <w:szCs w:val="22"/>
          <w:lang w:val="en-GB"/>
        </w:rPr>
        <w:t xml:space="preserve">In absence of </w:t>
      </w:r>
      <w:r w:rsidR="00F87A10" w:rsidRPr="00F87A10">
        <w:rPr>
          <w:rFonts w:ascii="IBM Plex Sans" w:hAnsi="IBM Plex Sans"/>
          <w:sz w:val="22"/>
          <w:szCs w:val="22"/>
          <w:lang w:val="en-GB"/>
        </w:rPr>
        <w:t>f</w:t>
      </w:r>
      <w:r w:rsidR="00F87A10" w:rsidRPr="00F87A10">
        <w:rPr>
          <w:rFonts w:ascii="IBM Plex Sans" w:hAnsi="IBM Plex Sans" w:cs="Courier New"/>
          <w:color w:val="1B1F22"/>
          <w:sz w:val="22"/>
          <w:szCs w:val="22"/>
          <w:lang w:val="en-GB"/>
        </w:rPr>
        <w:t xml:space="preserve">irst row’s second column </w:t>
      </w:r>
      <w:r w:rsidR="00F87A10" w:rsidRPr="00F87A10">
        <w:rPr>
          <w:rFonts w:ascii="IBM Plex Sans" w:hAnsi="IBM Plex Sans"/>
          <w:sz w:val="22"/>
          <w:szCs w:val="22"/>
          <w:lang w:val="en-GB"/>
        </w:rPr>
        <w:t>value</w:t>
      </w:r>
      <w:r w:rsidR="00F87A10">
        <w:rPr>
          <w:rFonts w:ascii="IBM Plex Sans" w:hAnsi="IBM Plex Sans"/>
          <w:sz w:val="22"/>
          <w:szCs w:val="22"/>
          <w:lang w:val="en-GB"/>
        </w:rPr>
        <w:t>,</w:t>
      </w:r>
      <w:r w:rsidR="00F87A10" w:rsidRPr="00F87A10">
        <w:rPr>
          <w:rFonts w:ascii="IBM Plex Sans" w:hAnsi="IBM Plex Sans"/>
          <w:sz w:val="22"/>
          <w:szCs w:val="22"/>
          <w:lang w:val="en-GB"/>
        </w:rPr>
        <w:t xml:space="preserve"> </w:t>
      </w:r>
      <w:r w:rsidRPr="00F87A10">
        <w:rPr>
          <w:rFonts w:ascii="IBM Plex Sans" w:hAnsi="IBM Plex Sans"/>
          <w:sz w:val="22"/>
          <w:szCs w:val="22"/>
          <w:lang w:val="en-GB"/>
        </w:rPr>
        <w:t xml:space="preserve">the App Connect should check </w:t>
      </w:r>
      <w:r w:rsidR="00F87A10">
        <w:rPr>
          <w:rFonts w:ascii="IBM Plex Sans" w:hAnsi="IBM Plex Sans"/>
          <w:sz w:val="22"/>
          <w:szCs w:val="22"/>
          <w:lang w:val="en-GB"/>
        </w:rPr>
        <w:t xml:space="preserve">that </w:t>
      </w:r>
      <w:r w:rsidR="00F87A10" w:rsidRPr="00F87A10">
        <w:rPr>
          <w:rFonts w:ascii="IBM Plex Sans" w:hAnsi="IBM Plex Sans" w:cs="Courier New"/>
          <w:color w:val="1B1F22"/>
          <w:sz w:val="22"/>
          <w:szCs w:val="22"/>
          <w:lang w:val="en-GB"/>
        </w:rPr>
        <w:t>and fail the workflow.</w:t>
      </w:r>
    </w:p>
    <w:p w14:paraId="24A6BD5F" w14:textId="77777777" w:rsidR="00D7097C" w:rsidRPr="002876C2" w:rsidRDefault="00D7097C" w:rsidP="00D7097C">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2BBBA2CE" w14:textId="77777777" w:rsidR="00D7097C" w:rsidRPr="002876C2" w:rsidRDefault="00D7097C" w:rsidP="00D7097C">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586182A4" w14:textId="77777777" w:rsidR="00D7097C" w:rsidRPr="002876C2" w:rsidRDefault="00D7097C" w:rsidP="00D7097C">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400</w:t>
      </w:r>
      <w:r w:rsidRPr="002876C2">
        <w:rPr>
          <w:rFonts w:ascii="Courier New" w:hAnsi="Courier New" w:cs="Courier New"/>
          <w:color w:val="000000"/>
          <w:sz w:val="18"/>
          <w:szCs w:val="18"/>
          <w:lang w:eastAsia="en-IN"/>
        </w:rPr>
        <w:t>,</w:t>
      </w:r>
    </w:p>
    <w:p w14:paraId="2FDDA432" w14:textId="7B5ED126" w:rsidR="00D7097C" w:rsidRPr="002876C2" w:rsidRDefault="00D7097C" w:rsidP="00D7097C">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w:t>
      </w:r>
      <w:r>
        <w:rPr>
          <w:rFonts w:ascii="Courier New" w:hAnsi="Courier New" w:cs="Courier New"/>
          <w:color w:val="0451A5"/>
          <w:sz w:val="18"/>
          <w:szCs w:val="18"/>
          <w:lang w:eastAsia="en-IN"/>
        </w:rPr>
        <w:t xml:space="preserve">The </w:t>
      </w:r>
      <w:r w:rsidR="00F87A10">
        <w:rPr>
          <w:rFonts w:ascii="Courier New" w:hAnsi="Courier New" w:cs="Courier New"/>
          <w:color w:val="0451A5"/>
          <w:sz w:val="18"/>
          <w:szCs w:val="18"/>
          <w:lang w:eastAsia="en-IN"/>
        </w:rPr>
        <w:t>first row\’s second column\’s value is mandatory to identify the IV buyer/customer, but it\’s not present.</w:t>
      </w:r>
      <w:r w:rsidRPr="00C770B2">
        <w:rPr>
          <w:rFonts w:ascii="Courier New" w:hAnsi="Courier New" w:cs="Courier New"/>
          <w:color w:val="0451A5"/>
          <w:sz w:val="18"/>
          <w:szCs w:val="18"/>
          <w:lang w:eastAsia="en-IN"/>
        </w:rPr>
        <w:t>”</w:t>
      </w:r>
    </w:p>
    <w:p w14:paraId="64F0EB1A" w14:textId="77777777" w:rsidR="00D7097C" w:rsidRPr="002876C2" w:rsidRDefault="00D7097C" w:rsidP="00D7097C">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09783597" w14:textId="77777777" w:rsidR="00D7097C" w:rsidRPr="002876C2" w:rsidRDefault="00D7097C" w:rsidP="00D7097C">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3AC9FF8" w14:textId="77777777" w:rsidR="00D7097C" w:rsidRPr="008E364C" w:rsidRDefault="00D7097C" w:rsidP="00D7097C">
      <w:pPr>
        <w:pStyle w:val="Heading2"/>
      </w:pPr>
      <w:r w:rsidRPr="008E364C">
        <w:t>Actual Result:</w:t>
      </w:r>
    </w:p>
    <w:p w14:paraId="46B64CC7" w14:textId="77777777" w:rsidR="00F87A10" w:rsidRPr="00F87A10" w:rsidRDefault="00F87A10" w:rsidP="00F87A10">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p w14:paraId="5AAC3E3D" w14:textId="77777777" w:rsidR="00F87A10" w:rsidRPr="00F87A10" w:rsidRDefault="00F87A10" w:rsidP="00F87A10">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"error"</w:t>
      </w:r>
      <w:r w:rsidRPr="00F87A10">
        <w:rPr>
          <w:rFonts w:ascii="Courier New" w:hAnsi="Courier New" w:cs="Courier New"/>
          <w:color w:val="000000"/>
          <w:sz w:val="18"/>
          <w:szCs w:val="18"/>
          <w:lang w:eastAsia="en-IN"/>
        </w:rPr>
        <w:t>: {</w:t>
      </w:r>
    </w:p>
    <w:p w14:paraId="1CDCA319" w14:textId="77777777" w:rsidR="00F87A10" w:rsidRPr="00F87A10" w:rsidRDefault="00F87A10" w:rsidP="00F87A10">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w:t>
      </w:r>
      <w:proofErr w:type="spellStart"/>
      <w:r w:rsidRPr="00F87A10">
        <w:rPr>
          <w:rFonts w:ascii="Courier New" w:hAnsi="Courier New" w:cs="Courier New"/>
          <w:color w:val="A31515"/>
          <w:sz w:val="18"/>
          <w:szCs w:val="18"/>
          <w:lang w:eastAsia="en-IN"/>
        </w:rPr>
        <w:t>statusCode</w:t>
      </w:r>
      <w:proofErr w:type="spellEnd"/>
      <w:r w:rsidRPr="00F87A10">
        <w:rPr>
          <w:rFonts w:ascii="Courier New" w:hAnsi="Courier New" w:cs="Courier New"/>
          <w:color w:val="A31515"/>
          <w:sz w:val="18"/>
          <w:szCs w:val="18"/>
          <w:lang w:eastAsia="en-IN"/>
        </w:rPr>
        <w:t>"</w:t>
      </w:r>
      <w:r w:rsidRPr="00F87A10">
        <w:rPr>
          <w:rFonts w:ascii="Courier New" w:hAnsi="Courier New" w:cs="Courier New"/>
          <w:color w:val="000000"/>
          <w:sz w:val="18"/>
          <w:szCs w:val="18"/>
          <w:lang w:eastAsia="en-IN"/>
        </w:rPr>
        <w:t>: </w:t>
      </w:r>
      <w:r w:rsidRPr="00F87A10">
        <w:rPr>
          <w:rFonts w:ascii="Courier New" w:hAnsi="Courier New" w:cs="Courier New"/>
          <w:color w:val="09885A"/>
          <w:sz w:val="18"/>
          <w:szCs w:val="18"/>
          <w:lang w:eastAsia="en-IN"/>
        </w:rPr>
        <w:t>400</w:t>
      </w:r>
      <w:r w:rsidRPr="00F87A10">
        <w:rPr>
          <w:rFonts w:ascii="Courier New" w:hAnsi="Courier New" w:cs="Courier New"/>
          <w:color w:val="000000"/>
          <w:sz w:val="18"/>
          <w:szCs w:val="18"/>
          <w:lang w:eastAsia="en-IN"/>
        </w:rPr>
        <w:t>,</w:t>
      </w:r>
    </w:p>
    <w:p w14:paraId="5769B000" w14:textId="77777777" w:rsidR="00F87A10" w:rsidRPr="00F87A10" w:rsidRDefault="00F87A10" w:rsidP="00F87A10">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"message"</w:t>
      </w:r>
      <w:r w:rsidRPr="00F87A10">
        <w:rPr>
          <w:rFonts w:ascii="Courier New" w:hAnsi="Courier New" w:cs="Courier New"/>
          <w:color w:val="000000"/>
          <w:sz w:val="18"/>
          <w:szCs w:val="18"/>
          <w:lang w:eastAsia="en-IN"/>
        </w:rPr>
        <w:t>: </w:t>
      </w:r>
      <w:r w:rsidRPr="00F87A10">
        <w:rPr>
          <w:rFonts w:ascii="Courier New" w:hAnsi="Courier New" w:cs="Courier New"/>
          <w:color w:val="0451A5"/>
          <w:sz w:val="18"/>
          <w:szCs w:val="18"/>
          <w:lang w:eastAsia="en-IN"/>
        </w:rPr>
        <w:t>"\"NodeJs Service Failed with Error:\"   {\"message\":\"The SCBN buyer  could not be found. The buyer first needs to be onboarded in s4s-supplement-service.\"}"</w:t>
      </w:r>
    </w:p>
    <w:p w14:paraId="0C91D981" w14:textId="77777777" w:rsidR="00F87A10" w:rsidRPr="00F87A10" w:rsidRDefault="00F87A10" w:rsidP="00F87A10">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p>
    <w:p w14:paraId="5251D3BF" w14:textId="77777777" w:rsidR="00F87A10" w:rsidRPr="00F87A10" w:rsidRDefault="00F87A10" w:rsidP="00F87A10">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p w14:paraId="4E5A204F"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29663B8"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66F143FA" w14:textId="24539D75" w:rsidR="0012383B" w:rsidRPr="002876C2" w:rsidRDefault="0012383B" w:rsidP="0012383B">
      <w:pPr>
        <w:pStyle w:val="Heading1"/>
      </w:pPr>
      <w:r w:rsidRPr="00A77E60">
        <w:t>Token generation NodeJS Services is down</w:t>
      </w:r>
    </w:p>
    <w:p w14:paraId="50C9CACD" w14:textId="77777777" w:rsidR="0012383B" w:rsidRPr="002876C2" w:rsidRDefault="0012383B" w:rsidP="0012383B">
      <w:pPr>
        <w:pStyle w:val="Heading2"/>
      </w:pPr>
      <w:r w:rsidRPr="002876C2">
        <w:t xml:space="preserve">Test Case: </w:t>
      </w:r>
    </w:p>
    <w:p w14:paraId="6875F369" w14:textId="47974D1A" w:rsidR="0012383B" w:rsidRPr="002876C2" w:rsidRDefault="0012383B" w:rsidP="0012383B">
      <w:pPr>
        <w:tabs>
          <w:tab w:val="left" w:pos="566"/>
        </w:tabs>
        <w:autoSpaceDE w:val="0"/>
        <w:autoSpaceDN w:val="0"/>
        <w:adjustRightInd w:val="0"/>
        <w:spacing w:line="360" w:lineRule="atLeast"/>
        <w:ind w:left="720"/>
        <w:rPr>
          <w:rFonts w:cstheme="minorHAnsi"/>
          <w:color w:val="1B1F22"/>
          <w:sz w:val="20"/>
          <w:szCs w:val="20"/>
          <w:lang w:val="en-GB"/>
        </w:rPr>
      </w:pPr>
      <w:r>
        <w:rPr>
          <w:sz w:val="20"/>
          <w:szCs w:val="20"/>
          <w:lang w:val="en-GB"/>
        </w:rPr>
        <w:t>Tested by giving wrong Token Generation URL.</w:t>
      </w:r>
    </w:p>
    <w:p w14:paraId="1007F44A" w14:textId="57D44149" w:rsidR="0012383B" w:rsidRPr="008E364C" w:rsidRDefault="0012383B" w:rsidP="0012383B">
      <w:pPr>
        <w:pStyle w:val="Heading2"/>
      </w:pPr>
      <w:r>
        <w:t xml:space="preserve">Status: </w:t>
      </w:r>
      <w:r w:rsidR="001E2536" w:rsidRPr="00D7097C">
        <w:rPr>
          <w:color w:val="C45911" w:themeColor="accent2" w:themeShade="BF"/>
          <w:highlight w:val="yellow"/>
        </w:rPr>
        <w:t>Partially</w:t>
      </w:r>
    </w:p>
    <w:p w14:paraId="1C337900" w14:textId="52CD1616" w:rsidR="0012383B" w:rsidRDefault="0012383B" w:rsidP="0012383B">
      <w:pPr>
        <w:pStyle w:val="Heading2"/>
      </w:pPr>
      <w:r w:rsidRPr="008E364C">
        <w:t>Test Data Used:</w:t>
      </w:r>
    </w:p>
    <w:p w14:paraId="1B4453F6" w14:textId="77777777" w:rsidR="0012383B" w:rsidRDefault="0012383B" w:rsidP="0012383B">
      <w:pPr>
        <w:ind w:left="720" w:firstLine="720"/>
      </w:pPr>
      <w:r>
        <w:rPr>
          <w:rFonts w:ascii="Helvetica" w:hAnsi="Helvetica"/>
          <w:color w:val="505050"/>
          <w:sz w:val="18"/>
          <w:szCs w:val="18"/>
          <w:shd w:val="clear" w:color="auto" w:fill="FFFFFF"/>
        </w:rPr>
        <w:t>https://s4s-supplement-service-</w:t>
      </w:r>
      <w:r w:rsidRPr="0012383B">
        <w:rPr>
          <w:rFonts w:ascii="Helvetica" w:hAnsi="Helvetica"/>
          <w:color w:val="505050"/>
          <w:sz w:val="18"/>
          <w:szCs w:val="18"/>
          <w:highlight w:val="yellow"/>
          <w:shd w:val="clear" w:color="auto" w:fill="FFFFFF"/>
        </w:rPr>
        <w:t>dev1</w:t>
      </w:r>
      <w:r>
        <w:rPr>
          <w:rFonts w:ascii="Helvetica" w:hAnsi="Helvetica"/>
          <w:color w:val="505050"/>
          <w:sz w:val="18"/>
          <w:szCs w:val="18"/>
          <w:shd w:val="clear" w:color="auto" w:fill="FFFFFF"/>
        </w:rPr>
        <w:t>.mybluemix.net/s4s/iv-token</w:t>
      </w:r>
    </w:p>
    <w:p w14:paraId="20D5306C" w14:textId="77777777" w:rsidR="0012383B" w:rsidRPr="0012383B" w:rsidRDefault="0012383B" w:rsidP="0012383B">
      <w:pPr>
        <w:ind w:left="720"/>
        <w:rPr>
          <w:lang w:val="en-GB" w:eastAsia="en-US"/>
        </w:rPr>
      </w:pPr>
    </w:p>
    <w:p w14:paraId="5AB60342" w14:textId="77777777" w:rsidR="0012383B" w:rsidRDefault="0012383B" w:rsidP="0012383B">
      <w:pPr>
        <w:pStyle w:val="Heading2"/>
      </w:pPr>
      <w:r w:rsidRPr="008E364C">
        <w:t>Expected Result:</w:t>
      </w:r>
    </w:p>
    <w:p w14:paraId="2C705B80" w14:textId="77777777" w:rsidR="0012383B" w:rsidRPr="002876C2" w:rsidRDefault="0012383B" w:rsidP="0012383B">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6D72FEAF" w14:textId="77777777" w:rsidR="0012383B" w:rsidRPr="002876C2" w:rsidRDefault="0012383B" w:rsidP="0012383B">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"error"</w:t>
      </w:r>
      <w:r w:rsidRPr="002876C2">
        <w:rPr>
          <w:rFonts w:ascii="Courier New" w:hAnsi="Courier New" w:cs="Courier New"/>
          <w:color w:val="000000"/>
          <w:sz w:val="18"/>
          <w:szCs w:val="18"/>
          <w:lang w:eastAsia="en-IN"/>
        </w:rPr>
        <w:t>: {</w:t>
      </w:r>
    </w:p>
    <w:p w14:paraId="6FA180D3" w14:textId="229C7B8D" w:rsidR="0012383B" w:rsidRPr="002876C2" w:rsidRDefault="0012383B" w:rsidP="0012383B">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w:t>
      </w:r>
      <w:proofErr w:type="spellStart"/>
      <w:r w:rsidRPr="002876C2">
        <w:rPr>
          <w:rFonts w:ascii="Courier New" w:hAnsi="Courier New" w:cs="Courier New"/>
          <w:color w:val="A31515"/>
          <w:sz w:val="18"/>
          <w:szCs w:val="18"/>
          <w:lang w:eastAsia="en-IN"/>
        </w:rPr>
        <w:t>statusCode</w:t>
      </w:r>
      <w:proofErr w:type="spellEnd"/>
      <w:r w:rsidRPr="002876C2">
        <w:rPr>
          <w:rFonts w:ascii="Courier New" w:hAnsi="Courier New" w:cs="Courier New"/>
          <w:color w:val="A31515"/>
          <w:sz w:val="18"/>
          <w:szCs w:val="18"/>
          <w:lang w:eastAsia="en-IN"/>
        </w:rPr>
        <w:t>"</w:t>
      </w:r>
      <w:r w:rsidRPr="002876C2">
        <w:rPr>
          <w:rFonts w:ascii="Courier New" w:hAnsi="Courier New" w:cs="Courier New"/>
          <w:color w:val="000000"/>
          <w:sz w:val="18"/>
          <w:szCs w:val="18"/>
          <w:lang w:eastAsia="en-IN"/>
        </w:rPr>
        <w:t>: </w:t>
      </w:r>
      <w:r w:rsidRPr="002876C2">
        <w:rPr>
          <w:rFonts w:ascii="Courier New" w:hAnsi="Courier New" w:cs="Courier New"/>
          <w:color w:val="09885A"/>
          <w:sz w:val="18"/>
          <w:szCs w:val="18"/>
          <w:lang w:eastAsia="en-IN"/>
        </w:rPr>
        <w:t>40</w:t>
      </w:r>
      <w:r>
        <w:rPr>
          <w:rFonts w:ascii="Courier New" w:hAnsi="Courier New" w:cs="Courier New"/>
          <w:color w:val="09885A"/>
          <w:sz w:val="18"/>
          <w:szCs w:val="18"/>
          <w:lang w:eastAsia="en-IN"/>
        </w:rPr>
        <w:t>4</w:t>
      </w:r>
      <w:r w:rsidRPr="002876C2">
        <w:rPr>
          <w:rFonts w:ascii="Courier New" w:hAnsi="Courier New" w:cs="Courier New"/>
          <w:color w:val="000000"/>
          <w:sz w:val="18"/>
          <w:szCs w:val="18"/>
          <w:lang w:eastAsia="en-IN"/>
        </w:rPr>
        <w:t>,</w:t>
      </w:r>
    </w:p>
    <w:p w14:paraId="21D8053B" w14:textId="1A89F59F" w:rsidR="0012383B" w:rsidRPr="002876C2" w:rsidRDefault="0012383B" w:rsidP="0012383B">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r w:rsidRPr="002876C2">
        <w:rPr>
          <w:rFonts w:ascii="Courier New" w:hAnsi="Courier New" w:cs="Courier New"/>
          <w:color w:val="A31515"/>
          <w:sz w:val="18"/>
          <w:szCs w:val="18"/>
          <w:lang w:eastAsia="en-IN"/>
        </w:rPr>
        <w:t>"message"</w:t>
      </w:r>
      <w:r w:rsidRPr="002876C2">
        <w:rPr>
          <w:rFonts w:ascii="Courier New" w:hAnsi="Courier New" w:cs="Courier New"/>
          <w:color w:val="000000"/>
          <w:sz w:val="18"/>
          <w:szCs w:val="18"/>
          <w:lang w:eastAsia="en-IN"/>
        </w:rPr>
        <w:t>: </w:t>
      </w:r>
      <w:r w:rsidRPr="002876C2">
        <w:rPr>
          <w:rFonts w:ascii="Courier New" w:hAnsi="Courier New" w:cs="Courier New"/>
          <w:color w:val="0451A5"/>
          <w:sz w:val="18"/>
          <w:szCs w:val="18"/>
          <w:lang w:eastAsia="en-IN"/>
        </w:rPr>
        <w:t>"</w:t>
      </w:r>
      <w:r w:rsidRPr="0012383B">
        <w:t xml:space="preserve"> </w:t>
      </w:r>
      <w:r w:rsidRPr="0012383B">
        <w:rPr>
          <w:rFonts w:ascii="Courier New" w:hAnsi="Courier New" w:cs="Courier New"/>
          <w:color w:val="0451A5"/>
          <w:sz w:val="18"/>
          <w:szCs w:val="18"/>
          <w:lang w:eastAsia="en-IN"/>
        </w:rPr>
        <w:t>Requested route ('s4s-supplement-service-dev1.mybluemix.net') does not exist</w:t>
      </w:r>
      <w:r>
        <w:rPr>
          <w:rFonts w:ascii="Courier New" w:hAnsi="Courier New" w:cs="Courier New"/>
          <w:color w:val="0451A5"/>
          <w:sz w:val="18"/>
          <w:szCs w:val="18"/>
          <w:lang w:eastAsia="en-IN"/>
        </w:rPr>
        <w:t>.</w:t>
      </w:r>
      <w:r w:rsidRPr="00C770B2">
        <w:rPr>
          <w:rFonts w:ascii="Courier New" w:hAnsi="Courier New" w:cs="Courier New"/>
          <w:color w:val="0451A5"/>
          <w:sz w:val="18"/>
          <w:szCs w:val="18"/>
          <w:lang w:eastAsia="en-IN"/>
        </w:rPr>
        <w:t>”</w:t>
      </w:r>
    </w:p>
    <w:p w14:paraId="774D7588" w14:textId="77777777" w:rsidR="0012383B" w:rsidRPr="002876C2" w:rsidRDefault="0012383B" w:rsidP="0012383B">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    }</w:t>
      </w:r>
    </w:p>
    <w:p w14:paraId="71A2DF16" w14:textId="77777777" w:rsidR="0012383B" w:rsidRPr="002876C2" w:rsidRDefault="0012383B" w:rsidP="0012383B">
      <w:pPr>
        <w:shd w:val="clear" w:color="auto" w:fill="FFFFFE"/>
        <w:spacing w:line="240" w:lineRule="atLeast"/>
        <w:ind w:left="720"/>
        <w:rPr>
          <w:rFonts w:ascii="Courier New" w:hAnsi="Courier New" w:cs="Courier New"/>
          <w:color w:val="000000"/>
          <w:sz w:val="18"/>
          <w:szCs w:val="18"/>
          <w:lang w:eastAsia="en-IN"/>
        </w:rPr>
      </w:pPr>
      <w:r w:rsidRPr="002876C2">
        <w:rPr>
          <w:rFonts w:ascii="Courier New" w:hAnsi="Courier New" w:cs="Courier New"/>
          <w:color w:val="000000"/>
          <w:sz w:val="18"/>
          <w:szCs w:val="18"/>
          <w:lang w:eastAsia="en-IN"/>
        </w:rPr>
        <w:t>}</w:t>
      </w:r>
    </w:p>
    <w:p w14:paraId="1055326D" w14:textId="77777777" w:rsidR="0012383B" w:rsidRPr="008E364C" w:rsidRDefault="0012383B" w:rsidP="0012383B">
      <w:pPr>
        <w:pStyle w:val="Heading2"/>
      </w:pPr>
      <w:r w:rsidRPr="008E364C">
        <w:t>Actual Result:</w:t>
      </w:r>
    </w:p>
    <w:p w14:paraId="2F7C3493" w14:textId="77777777" w:rsidR="0012383B" w:rsidRPr="00F87A10" w:rsidRDefault="0012383B" w:rsidP="0012383B">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p w14:paraId="4AF9AEFD" w14:textId="77777777" w:rsidR="0012383B" w:rsidRPr="00F87A10" w:rsidRDefault="0012383B" w:rsidP="0012383B">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"error"</w:t>
      </w:r>
      <w:r w:rsidRPr="00F87A10">
        <w:rPr>
          <w:rFonts w:ascii="Courier New" w:hAnsi="Courier New" w:cs="Courier New"/>
          <w:color w:val="000000"/>
          <w:sz w:val="18"/>
          <w:szCs w:val="18"/>
          <w:lang w:eastAsia="en-IN"/>
        </w:rPr>
        <w:t>: {</w:t>
      </w:r>
    </w:p>
    <w:p w14:paraId="67BAF39A" w14:textId="77777777" w:rsidR="0012383B" w:rsidRPr="00F87A10" w:rsidRDefault="0012383B" w:rsidP="0012383B">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w:t>
      </w:r>
      <w:proofErr w:type="spellStart"/>
      <w:r w:rsidRPr="00F87A10">
        <w:rPr>
          <w:rFonts w:ascii="Courier New" w:hAnsi="Courier New" w:cs="Courier New"/>
          <w:color w:val="A31515"/>
          <w:sz w:val="18"/>
          <w:szCs w:val="18"/>
          <w:lang w:eastAsia="en-IN"/>
        </w:rPr>
        <w:t>statusCode</w:t>
      </w:r>
      <w:proofErr w:type="spellEnd"/>
      <w:r w:rsidRPr="00F87A10">
        <w:rPr>
          <w:rFonts w:ascii="Courier New" w:hAnsi="Courier New" w:cs="Courier New"/>
          <w:color w:val="A31515"/>
          <w:sz w:val="18"/>
          <w:szCs w:val="18"/>
          <w:lang w:eastAsia="en-IN"/>
        </w:rPr>
        <w:t>"</w:t>
      </w:r>
      <w:r w:rsidRPr="00F87A10">
        <w:rPr>
          <w:rFonts w:ascii="Courier New" w:hAnsi="Courier New" w:cs="Courier New"/>
          <w:color w:val="000000"/>
          <w:sz w:val="18"/>
          <w:szCs w:val="18"/>
          <w:lang w:eastAsia="en-IN"/>
        </w:rPr>
        <w:t>: </w:t>
      </w:r>
      <w:r w:rsidRPr="00F87A10">
        <w:rPr>
          <w:rFonts w:ascii="Courier New" w:hAnsi="Courier New" w:cs="Courier New"/>
          <w:color w:val="09885A"/>
          <w:sz w:val="18"/>
          <w:szCs w:val="18"/>
          <w:lang w:eastAsia="en-IN"/>
        </w:rPr>
        <w:t>400</w:t>
      </w:r>
      <w:r w:rsidRPr="00F87A10">
        <w:rPr>
          <w:rFonts w:ascii="Courier New" w:hAnsi="Courier New" w:cs="Courier New"/>
          <w:color w:val="000000"/>
          <w:sz w:val="18"/>
          <w:szCs w:val="18"/>
          <w:lang w:eastAsia="en-IN"/>
        </w:rPr>
        <w:t>,</w:t>
      </w:r>
    </w:p>
    <w:p w14:paraId="0A205708" w14:textId="0EC3EF9A" w:rsidR="0012383B" w:rsidRPr="00F87A10" w:rsidRDefault="0012383B" w:rsidP="0012383B">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r w:rsidRPr="00F87A10">
        <w:rPr>
          <w:rFonts w:ascii="Courier New" w:hAnsi="Courier New" w:cs="Courier New"/>
          <w:color w:val="A31515"/>
          <w:sz w:val="18"/>
          <w:szCs w:val="18"/>
          <w:lang w:eastAsia="en-IN"/>
        </w:rPr>
        <w:t>"message"</w:t>
      </w:r>
      <w:r w:rsidRPr="00F87A10">
        <w:rPr>
          <w:rFonts w:ascii="Courier New" w:hAnsi="Courier New" w:cs="Courier New"/>
          <w:color w:val="000000"/>
          <w:sz w:val="18"/>
          <w:szCs w:val="18"/>
          <w:lang w:eastAsia="en-IN"/>
        </w:rPr>
        <w:t>: </w:t>
      </w:r>
      <w:r w:rsidRPr="0012383B">
        <w:rPr>
          <w:rFonts w:ascii="Courier New" w:hAnsi="Courier New" w:cs="Courier New"/>
          <w:color w:val="0451A5"/>
          <w:sz w:val="18"/>
          <w:szCs w:val="18"/>
          <w:lang w:eastAsia="en-IN"/>
        </w:rPr>
        <w:t>Requested route ('s4s-supplement-service-dev1.mybluemix.net') does not exist</w:t>
      </w:r>
      <w:r w:rsidRPr="0012383B">
        <w:rPr>
          <w:rFonts w:ascii="Courier New" w:hAnsi="Courier New" w:cs="Courier New"/>
          <w:color w:val="0451A5"/>
          <w:sz w:val="18"/>
          <w:szCs w:val="18"/>
          <w:lang w:eastAsia="en-IN"/>
        </w:rPr>
        <w:t xml:space="preserve"> </w:t>
      </w:r>
      <w:r w:rsidRPr="00F87A10">
        <w:rPr>
          <w:rFonts w:ascii="Courier New" w:hAnsi="Courier New" w:cs="Courier New"/>
          <w:color w:val="0451A5"/>
          <w:sz w:val="18"/>
          <w:szCs w:val="18"/>
          <w:lang w:eastAsia="en-IN"/>
        </w:rPr>
        <w:t>}"</w:t>
      </w:r>
    </w:p>
    <w:p w14:paraId="15B77998" w14:textId="77777777" w:rsidR="0012383B" w:rsidRPr="00F87A10" w:rsidRDefault="0012383B" w:rsidP="0012383B">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    }</w:t>
      </w:r>
    </w:p>
    <w:p w14:paraId="3AC06BB9" w14:textId="77777777" w:rsidR="0012383B" w:rsidRPr="00F87A10" w:rsidRDefault="0012383B" w:rsidP="0012383B">
      <w:pPr>
        <w:shd w:val="clear" w:color="auto" w:fill="FFFFFE"/>
        <w:spacing w:line="240" w:lineRule="atLeast"/>
        <w:ind w:left="720"/>
        <w:rPr>
          <w:rFonts w:ascii="Courier New" w:hAnsi="Courier New" w:cs="Courier New"/>
          <w:color w:val="000000"/>
          <w:sz w:val="18"/>
          <w:szCs w:val="18"/>
          <w:lang w:eastAsia="en-IN"/>
        </w:rPr>
      </w:pPr>
      <w:r w:rsidRPr="00F87A10">
        <w:rPr>
          <w:rFonts w:ascii="Courier New" w:hAnsi="Courier New" w:cs="Courier New"/>
          <w:color w:val="000000"/>
          <w:sz w:val="18"/>
          <w:szCs w:val="18"/>
          <w:lang w:eastAsia="en-IN"/>
        </w:rPr>
        <w:t>}</w:t>
      </w:r>
    </w:p>
    <w:p w14:paraId="02F17832" w14:textId="77777777" w:rsidR="0012383B" w:rsidRPr="00447292" w:rsidRDefault="0012383B" w:rsidP="0012383B">
      <w:pPr>
        <w:tabs>
          <w:tab w:val="left" w:pos="566"/>
        </w:tabs>
        <w:autoSpaceDE w:val="0"/>
        <w:autoSpaceDN w:val="0"/>
        <w:adjustRightInd w:val="0"/>
        <w:spacing w:line="360" w:lineRule="atLeast"/>
        <w:rPr>
          <w:rFonts w:cstheme="minorHAnsi"/>
          <w:color w:val="1B1F22"/>
          <w:lang w:val="en-GB"/>
        </w:rPr>
      </w:pPr>
    </w:p>
    <w:p w14:paraId="343E8938" w14:textId="778A1F1D" w:rsidR="00A77E60" w:rsidRPr="002876C2" w:rsidRDefault="00A77E60" w:rsidP="00A77E60">
      <w:pPr>
        <w:pStyle w:val="Heading1"/>
      </w:pPr>
      <w:r>
        <w:t>Customer ID is not onboarded in MongoDB</w:t>
      </w:r>
    </w:p>
    <w:p w14:paraId="5E22FFBC" w14:textId="77777777" w:rsidR="00A77E60" w:rsidRPr="002876C2" w:rsidRDefault="00A77E60" w:rsidP="00A77E60">
      <w:pPr>
        <w:pStyle w:val="Heading2"/>
      </w:pPr>
      <w:r w:rsidRPr="002876C2">
        <w:t xml:space="preserve">Test Case: </w:t>
      </w:r>
    </w:p>
    <w:p w14:paraId="32E0D8A1" w14:textId="77777777" w:rsidR="00A77E60" w:rsidRDefault="00A77E60" w:rsidP="00A77E60">
      <w:pPr>
        <w:tabs>
          <w:tab w:val="left" w:pos="566"/>
        </w:tabs>
        <w:autoSpaceDE w:val="0"/>
        <w:autoSpaceDN w:val="0"/>
        <w:adjustRightInd w:val="0"/>
        <w:spacing w:line="360" w:lineRule="atLeast"/>
        <w:ind w:left="720"/>
        <w:rPr>
          <w:sz w:val="20"/>
          <w:szCs w:val="20"/>
          <w:lang w:val="en-GB"/>
        </w:rPr>
      </w:pPr>
      <w:r>
        <w:rPr>
          <w:sz w:val="20"/>
          <w:szCs w:val="20"/>
          <w:lang w:val="en-GB"/>
        </w:rPr>
        <w:t>Customer Id is present in CSV file but not onboarded in Mongo DB</w:t>
      </w:r>
    </w:p>
    <w:p w14:paraId="1315B8CF" w14:textId="366DBB15" w:rsidR="00A77E60" w:rsidRPr="008E364C" w:rsidRDefault="00A77E60" w:rsidP="00A77E60">
      <w:pPr>
        <w:tabs>
          <w:tab w:val="left" w:pos="566"/>
        </w:tabs>
        <w:autoSpaceDE w:val="0"/>
        <w:autoSpaceDN w:val="0"/>
        <w:adjustRightInd w:val="0"/>
        <w:spacing w:line="360" w:lineRule="atLeast"/>
        <w:ind w:left="720"/>
      </w:pPr>
      <w:r>
        <w:t xml:space="preserve">Status: </w:t>
      </w:r>
      <w:r w:rsidRPr="001E2536">
        <w:rPr>
          <w:rFonts w:ascii="IBM Plex Sans" w:eastAsiaTheme="majorEastAsia" w:hAnsi="IBM Plex Sans" w:cstheme="majorBidi"/>
          <w:color w:val="C45911" w:themeColor="accent2" w:themeShade="BF"/>
          <w:sz w:val="22"/>
          <w:szCs w:val="26"/>
          <w:highlight w:val="yellow"/>
          <w:lang w:val="en-GB" w:eastAsia="en-US"/>
        </w:rPr>
        <w:t>Pass</w:t>
      </w:r>
      <w:r w:rsidR="001E2536" w:rsidRPr="001E2536">
        <w:rPr>
          <w:rFonts w:ascii="IBM Plex Sans" w:eastAsiaTheme="majorEastAsia" w:hAnsi="IBM Plex Sans" w:cstheme="majorBidi"/>
          <w:color w:val="C45911" w:themeColor="accent2" w:themeShade="BF"/>
          <w:sz w:val="22"/>
          <w:szCs w:val="26"/>
          <w:highlight w:val="yellow"/>
          <w:lang w:val="en-GB" w:eastAsia="en-US"/>
        </w:rPr>
        <w:t>ed</w:t>
      </w:r>
    </w:p>
    <w:p w14:paraId="435F9A44" w14:textId="77777777" w:rsidR="00A77E60" w:rsidRDefault="00A77E60" w:rsidP="00A77E60">
      <w:pPr>
        <w:pStyle w:val="Heading2"/>
      </w:pPr>
      <w:r w:rsidRPr="008E364C">
        <w:t>Test Data Used:</w:t>
      </w:r>
    </w:p>
    <w:p w14:paraId="45ADFDF7"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3EF4CFB6" w14:textId="631B9B22"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A77E60">
        <w:rPr>
          <w:rFonts w:ascii="Courier New" w:hAnsi="Courier New" w:cs="Courier New"/>
          <w:color w:val="1B1F22"/>
          <w:sz w:val="16"/>
          <w:szCs w:val="16"/>
          <w:lang w:val="en-GB"/>
        </w:rPr>
        <w:t>KC,</w:t>
      </w:r>
      <w:r w:rsidRPr="00A77E60">
        <w:rPr>
          <w:rFonts w:ascii="Courier New" w:hAnsi="Courier New" w:cs="Courier New"/>
          <w:color w:val="1B1F22"/>
          <w:sz w:val="16"/>
          <w:szCs w:val="16"/>
          <w:highlight w:val="yellow"/>
          <w:lang w:val="en-GB"/>
        </w:rPr>
        <w:t>scbn</w:t>
      </w:r>
      <w:proofErr w:type="gramEnd"/>
      <w:r w:rsidRPr="00A77E60">
        <w:rPr>
          <w:rFonts w:ascii="Courier New" w:hAnsi="Courier New" w:cs="Courier New"/>
          <w:color w:val="1B1F22"/>
          <w:sz w:val="16"/>
          <w:szCs w:val="16"/>
          <w:highlight w:val="yellow"/>
          <w:lang w:val="en-GB"/>
        </w:rPr>
        <w:t>_10</w:t>
      </w:r>
      <w:r w:rsidRPr="00A77E60">
        <w:rPr>
          <w:rFonts w:ascii="Courier New" w:hAnsi="Courier New" w:cs="Courier New"/>
          <w:color w:val="1B1F22"/>
          <w:sz w:val="16"/>
          <w:szCs w:val="16"/>
          <w:lang w:val="en-GB"/>
        </w:rPr>
        <w:t>,DALLAS,46827,NEW,40,UNIT,1900-01-01T00:00:00</w:t>
      </w:r>
    </w:p>
    <w:p w14:paraId="50D150EF"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_3,FAIRFIELD,46827,NEW,20,UNIT,1900-01-01T00:00:00</w:t>
      </w:r>
    </w:p>
    <w:p w14:paraId="091AB62C"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_3,LOSANGELES,46827,NEW,14,CASE,1900-01-01T00:00:00</w:t>
      </w:r>
    </w:p>
    <w:p w14:paraId="60CB6530"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_3,SANJOSE,46827,NEW,14,UNIT,1900-01-01T00:00:00</w:t>
      </w:r>
    </w:p>
    <w:p w14:paraId="75F5CCE8"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_3,SANFRANCISCO,46827,NEW,15,UNIT,2020-04-12T00:00:00</w:t>
      </w:r>
    </w:p>
    <w:p w14:paraId="71C2E4C0"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2876C2">
        <w:rPr>
          <w:rFonts w:ascii="Courier New" w:hAnsi="Courier New" w:cs="Courier New"/>
          <w:color w:val="1B1F22"/>
          <w:sz w:val="16"/>
          <w:szCs w:val="16"/>
          <w:lang w:val="en-GB"/>
        </w:rPr>
        <w:t>KC,scbn</w:t>
      </w:r>
      <w:proofErr w:type="gramEnd"/>
      <w:r w:rsidRPr="002876C2">
        <w:rPr>
          <w:rFonts w:ascii="Courier New" w:hAnsi="Courier New" w:cs="Courier New"/>
          <w:color w:val="1B1F22"/>
          <w:sz w:val="16"/>
          <w:szCs w:val="16"/>
          <w:lang w:val="en-GB"/>
        </w:rPr>
        <w:t>_3,VISTA,46827,NEW,15,UNIT,2020-05-20T00:00:00</w:t>
      </w:r>
    </w:p>
    <w:p w14:paraId="5CCE9F59" w14:textId="77777777" w:rsidR="00A77E60" w:rsidRDefault="00A77E60" w:rsidP="00A77E60">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7DC3EE13" w14:textId="77777777" w:rsidR="00A77E60" w:rsidRDefault="00A77E60" w:rsidP="00A77E60">
      <w:pPr>
        <w:pStyle w:val="Heading2"/>
      </w:pPr>
      <w:r w:rsidRPr="008E364C">
        <w:t>Expected Result:</w:t>
      </w:r>
    </w:p>
    <w:p w14:paraId="0E1E50CE"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C0EAEC0"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1A52D345"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lastRenderedPageBreak/>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767FB789"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"\"NodeJs Service Failed with Error:\"   {\"message\":\"The SCBN buyer scbn_10 could not be found. The buyer first needs to be onboarded in s4s-supplement-service.\"}"</w:t>
      </w:r>
    </w:p>
    <w:p w14:paraId="1CB0E8D3"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49E0A96A"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A88996E" w14:textId="77777777" w:rsidR="00A77E60" w:rsidRPr="008E364C" w:rsidRDefault="00A77E60" w:rsidP="00A77E60">
      <w:pPr>
        <w:pStyle w:val="Heading2"/>
      </w:pPr>
      <w:r w:rsidRPr="008E364C">
        <w:t>Actual Result:</w:t>
      </w:r>
    </w:p>
    <w:p w14:paraId="51313751"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6823FA23"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473FF724"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7BF90587"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"\"NodeJs Service Failed with Error:\"   {\"message\":\"The SCBN buyer scbn_10 could not be found. The buyer first needs to be onboarded in s4s-supplement-service.\"}"</w:t>
      </w:r>
    </w:p>
    <w:p w14:paraId="1B560A00"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4ECA6283"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806D4F0" w14:textId="77777777" w:rsidR="00A77E60" w:rsidRPr="00447292" w:rsidRDefault="00A77E60" w:rsidP="00A77E60">
      <w:pPr>
        <w:tabs>
          <w:tab w:val="left" w:pos="566"/>
        </w:tabs>
        <w:autoSpaceDE w:val="0"/>
        <w:autoSpaceDN w:val="0"/>
        <w:adjustRightInd w:val="0"/>
        <w:spacing w:line="360" w:lineRule="atLeast"/>
        <w:rPr>
          <w:rFonts w:cstheme="minorHAnsi"/>
          <w:color w:val="1B1F22"/>
          <w:lang w:val="en-GB"/>
        </w:rPr>
      </w:pPr>
    </w:p>
    <w:p w14:paraId="4F6256F4" w14:textId="0AAEAF01" w:rsidR="00A77E60" w:rsidRDefault="00A77E60" w:rsidP="00447292">
      <w:pPr>
        <w:tabs>
          <w:tab w:val="left" w:pos="220"/>
          <w:tab w:val="left" w:pos="720"/>
        </w:tabs>
        <w:autoSpaceDE w:val="0"/>
        <w:autoSpaceDN w:val="0"/>
        <w:adjustRightInd w:val="0"/>
        <w:spacing w:line="360" w:lineRule="atLeast"/>
        <w:rPr>
          <w:rFonts w:cstheme="minorHAnsi"/>
          <w:color w:val="1B1F22"/>
          <w:lang w:val="en-GB"/>
        </w:rPr>
      </w:pPr>
    </w:p>
    <w:p w14:paraId="6A7C5D1A" w14:textId="400CA0F0" w:rsidR="00A77E60" w:rsidRDefault="00A77E60" w:rsidP="00447292">
      <w:pPr>
        <w:tabs>
          <w:tab w:val="left" w:pos="220"/>
          <w:tab w:val="left" w:pos="720"/>
        </w:tabs>
        <w:autoSpaceDE w:val="0"/>
        <w:autoSpaceDN w:val="0"/>
        <w:adjustRightInd w:val="0"/>
        <w:spacing w:line="360" w:lineRule="atLeast"/>
        <w:rPr>
          <w:rFonts w:cstheme="minorHAnsi"/>
          <w:color w:val="1B1F22"/>
          <w:lang w:val="en-GB"/>
        </w:rPr>
      </w:pPr>
    </w:p>
    <w:p w14:paraId="1FC39430" w14:textId="77777777" w:rsidR="00A77E60" w:rsidRDefault="00A77E60" w:rsidP="00A77E60">
      <w:pPr>
        <w:pStyle w:val="Heading2"/>
        <w:numPr>
          <w:ilvl w:val="0"/>
          <w:numId w:val="0"/>
        </w:numPr>
        <w:ind w:left="720" w:hanging="360"/>
        <w:rPr>
          <w:rFonts w:cstheme="minorHAnsi"/>
          <w:color w:val="1B1F22"/>
        </w:rPr>
      </w:pPr>
    </w:p>
    <w:p w14:paraId="32204CF0" w14:textId="7398B77C" w:rsidR="00A77E60" w:rsidRPr="00A77E60" w:rsidRDefault="00A77E60" w:rsidP="00A77E60">
      <w:pPr>
        <w:pStyle w:val="Heading1"/>
        <w:rPr>
          <w:color w:val="595959" w:themeColor="text1" w:themeTint="A6"/>
        </w:rPr>
      </w:pPr>
      <w:r w:rsidRPr="00447292">
        <w:t xml:space="preserve">Supplier ID returned by Token Service is not matching with the Supplier </w:t>
      </w:r>
      <w:r>
        <w:t>ID present in payload</w:t>
      </w:r>
    </w:p>
    <w:p w14:paraId="2D99BC7D" w14:textId="77777777" w:rsidR="00A77E60" w:rsidRDefault="00A77E60" w:rsidP="00A77E60">
      <w:pPr>
        <w:pStyle w:val="Heading2"/>
        <w:numPr>
          <w:ilvl w:val="0"/>
          <w:numId w:val="0"/>
        </w:numPr>
        <w:ind w:left="720"/>
      </w:pPr>
    </w:p>
    <w:p w14:paraId="68348D77" w14:textId="44C3FBA5" w:rsidR="00A77E60" w:rsidRPr="002876C2" w:rsidRDefault="00A77E60" w:rsidP="00A77E60">
      <w:pPr>
        <w:pStyle w:val="Heading2"/>
      </w:pPr>
      <w:r w:rsidRPr="002876C2">
        <w:t xml:space="preserve">Test Case: </w:t>
      </w:r>
    </w:p>
    <w:p w14:paraId="407ED101" w14:textId="25FA834F" w:rsidR="00A77E60" w:rsidRPr="00A77E60" w:rsidRDefault="00A77E60" w:rsidP="00A77E60">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sidRPr="00A77E60">
        <w:rPr>
          <w:rFonts w:ascii="IBM Plex Sans" w:eastAsiaTheme="majorEastAsia" w:hAnsi="IBM Plex Sans" w:cstheme="majorBidi"/>
          <w:color w:val="595959" w:themeColor="text1" w:themeTint="A6"/>
          <w:sz w:val="22"/>
          <w:szCs w:val="26"/>
          <w:lang w:val="en-GB"/>
        </w:rPr>
        <w:t xml:space="preserve">Supplier ID returned by Token Service is not matching with the Supplier ID (first row </w:t>
      </w:r>
      <w:r>
        <w:rPr>
          <w:rFonts w:ascii="IBM Plex Sans" w:eastAsiaTheme="majorEastAsia" w:hAnsi="IBM Plex Sans" w:cstheme="majorBidi"/>
          <w:color w:val="595959" w:themeColor="text1" w:themeTint="A6"/>
          <w:sz w:val="22"/>
          <w:szCs w:val="26"/>
          <w:lang w:val="en-GB"/>
        </w:rPr>
        <w:t>first</w:t>
      </w:r>
      <w:r w:rsidRPr="00A77E60">
        <w:rPr>
          <w:rFonts w:ascii="IBM Plex Sans" w:eastAsiaTheme="majorEastAsia" w:hAnsi="IBM Plex Sans" w:cstheme="majorBidi"/>
          <w:color w:val="595959" w:themeColor="text1" w:themeTint="A6"/>
          <w:sz w:val="22"/>
          <w:szCs w:val="26"/>
          <w:lang w:val="en-GB"/>
        </w:rPr>
        <w:t xml:space="preserve"> Column value) present in CSV payload </w:t>
      </w:r>
    </w:p>
    <w:p w14:paraId="546B021F" w14:textId="3F6BB769" w:rsidR="00A77E60" w:rsidRPr="008E364C" w:rsidRDefault="00A77E60" w:rsidP="00A77E60">
      <w:pPr>
        <w:tabs>
          <w:tab w:val="left" w:pos="566"/>
        </w:tabs>
        <w:autoSpaceDE w:val="0"/>
        <w:autoSpaceDN w:val="0"/>
        <w:adjustRightInd w:val="0"/>
        <w:spacing w:line="360" w:lineRule="atLeast"/>
        <w:ind w:left="720"/>
      </w:pPr>
      <w:r>
        <w:t xml:space="preserve">Status: </w:t>
      </w:r>
      <w:r w:rsidR="001E2536" w:rsidRPr="001E2536">
        <w:rPr>
          <w:rFonts w:ascii="IBM Plex Sans" w:eastAsiaTheme="majorEastAsia" w:hAnsi="IBM Plex Sans" w:cstheme="majorBidi"/>
          <w:color w:val="C45911" w:themeColor="accent2" w:themeShade="BF"/>
          <w:sz w:val="22"/>
          <w:szCs w:val="26"/>
          <w:highlight w:val="yellow"/>
          <w:lang w:val="en-GB" w:eastAsia="en-US"/>
        </w:rPr>
        <w:t>Passed</w:t>
      </w:r>
    </w:p>
    <w:p w14:paraId="283D507B" w14:textId="77777777" w:rsidR="00A77E60" w:rsidRDefault="00A77E60" w:rsidP="00A77E60">
      <w:pPr>
        <w:pStyle w:val="Heading2"/>
      </w:pPr>
      <w:r w:rsidRPr="008E364C">
        <w:t>Test Data Used:</w:t>
      </w:r>
    </w:p>
    <w:p w14:paraId="534543C4" w14:textId="77777777"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2345A22D" w14:textId="168C23E0" w:rsidR="00A77E60" w:rsidRPr="002876C2" w:rsidRDefault="00A77E60" w:rsidP="00A77E60">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A77E60">
        <w:rPr>
          <w:rFonts w:ascii="Courier New" w:hAnsi="Courier New" w:cs="Courier New"/>
          <w:color w:val="1B1F22"/>
          <w:sz w:val="16"/>
          <w:szCs w:val="16"/>
          <w:highlight w:val="yellow"/>
          <w:lang w:val="en-GB"/>
        </w:rPr>
        <w:t>KC</w:t>
      </w:r>
      <w:proofErr w:type="gramStart"/>
      <w:r w:rsidRPr="00A77E60">
        <w:rPr>
          <w:rFonts w:ascii="Courier New" w:hAnsi="Courier New" w:cs="Courier New"/>
          <w:color w:val="1B1F22"/>
          <w:sz w:val="16"/>
          <w:szCs w:val="16"/>
          <w:highlight w:val="yellow"/>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,DALLAS,46827,NEW,40,UNIT,1900-01-01T00:00:00</w:t>
      </w:r>
    </w:p>
    <w:p w14:paraId="15FBAEB4" w14:textId="77777777" w:rsidR="00A77E60" w:rsidRDefault="00A77E60" w:rsidP="00A77E60">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7369DAB2" w14:textId="77777777" w:rsidR="00A77E60" w:rsidRDefault="00A77E60" w:rsidP="00A77E60">
      <w:pPr>
        <w:pStyle w:val="Heading2"/>
      </w:pPr>
      <w:r w:rsidRPr="008E364C">
        <w:t>Expected Result:</w:t>
      </w:r>
    </w:p>
    <w:p w14:paraId="196617FC" w14:textId="77777777" w:rsidR="00A77E60" w:rsidRDefault="00A77E60" w:rsidP="00A77E60">
      <w:pPr>
        <w:shd w:val="clear" w:color="auto" w:fill="FFFFFE"/>
        <w:spacing w:line="270" w:lineRule="atLeast"/>
        <w:ind w:left="720"/>
        <w:rPr>
          <w:rFonts w:cstheme="minorHAnsi"/>
          <w:color w:val="000000"/>
          <w:lang w:val="en-GB"/>
        </w:rPr>
      </w:pPr>
    </w:p>
    <w:p w14:paraId="40DEEA72" w14:textId="55EDA880"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42D500C3"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008B2185"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74919546"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"\"Supplier ID from token service. is not matching with Supplier ID in Payload"</w:t>
      </w:r>
    </w:p>
    <w:p w14:paraId="101893D9"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19EC9CC3"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4E5BEDE8" w14:textId="77777777" w:rsidR="00A77E60" w:rsidRPr="008E364C" w:rsidRDefault="00A77E60" w:rsidP="00A77E60">
      <w:pPr>
        <w:pStyle w:val="Heading2"/>
      </w:pPr>
      <w:r w:rsidRPr="008E364C">
        <w:t>Actual Result:</w:t>
      </w:r>
    </w:p>
    <w:p w14:paraId="74FECD07" w14:textId="77777777" w:rsidR="00A77E60" w:rsidRDefault="00A77E60" w:rsidP="00A77E60">
      <w:pPr>
        <w:shd w:val="clear" w:color="auto" w:fill="FFFFFE"/>
        <w:spacing w:line="270" w:lineRule="atLeast"/>
        <w:ind w:left="720"/>
        <w:rPr>
          <w:rFonts w:cstheme="minorHAnsi"/>
          <w:color w:val="000000"/>
          <w:lang w:val="en-GB"/>
        </w:rPr>
      </w:pPr>
    </w:p>
    <w:p w14:paraId="2546AFC5" w14:textId="7CB2DE15"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3D1E49F"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lastRenderedPageBreak/>
        <w:t>    "error": {</w:t>
      </w:r>
    </w:p>
    <w:p w14:paraId="463C6940"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169E8CA7"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"\"Supplier ID from token service. is not matching with Supplier ID in Payload"</w:t>
      </w:r>
    </w:p>
    <w:p w14:paraId="5B869252"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54A841B5" w14:textId="77777777" w:rsidR="00A77E60" w:rsidRPr="00A77E60" w:rsidRDefault="00A77E60" w:rsidP="00A77E60">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F86DFA5" w14:textId="77777777" w:rsidR="00A77E60" w:rsidRPr="00447292" w:rsidRDefault="00A77E60" w:rsidP="00447292">
      <w:pPr>
        <w:tabs>
          <w:tab w:val="left" w:pos="220"/>
          <w:tab w:val="left" w:pos="720"/>
        </w:tabs>
        <w:autoSpaceDE w:val="0"/>
        <w:autoSpaceDN w:val="0"/>
        <w:adjustRightInd w:val="0"/>
        <w:spacing w:line="360" w:lineRule="atLeast"/>
        <w:rPr>
          <w:rFonts w:cstheme="minorHAnsi"/>
          <w:color w:val="1B1F22"/>
          <w:lang w:val="en-GB"/>
        </w:rPr>
      </w:pPr>
    </w:p>
    <w:p w14:paraId="3F11F3E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3F2AD47"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FEE7940"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1E37479B" w14:textId="77777777" w:rsidR="0002611D" w:rsidRDefault="0002611D" w:rsidP="0002611D">
      <w:pPr>
        <w:pStyle w:val="Heading2"/>
        <w:numPr>
          <w:ilvl w:val="0"/>
          <w:numId w:val="0"/>
        </w:numPr>
        <w:rPr>
          <w:rFonts w:cstheme="minorHAnsi"/>
          <w:color w:val="1B1F22"/>
        </w:rPr>
      </w:pPr>
    </w:p>
    <w:p w14:paraId="4E6B865D" w14:textId="77777777" w:rsidR="0002611D" w:rsidRDefault="0002611D" w:rsidP="0002611D">
      <w:pPr>
        <w:pStyle w:val="Heading2"/>
        <w:numPr>
          <w:ilvl w:val="0"/>
          <w:numId w:val="0"/>
        </w:numPr>
        <w:rPr>
          <w:rFonts w:cstheme="minorHAnsi"/>
          <w:color w:val="1B1F22"/>
        </w:rPr>
      </w:pPr>
    </w:p>
    <w:p w14:paraId="4F7CE520" w14:textId="5F235767" w:rsidR="0002611D" w:rsidRDefault="0002611D" w:rsidP="0002611D">
      <w:pPr>
        <w:pStyle w:val="Heading1"/>
        <w:rPr>
          <w:rFonts w:cstheme="minorHAnsi"/>
          <w:color w:val="1B1F22"/>
        </w:rPr>
      </w:pPr>
      <w:r w:rsidRPr="0002611D">
        <w:t>Provide malformed date in any of the date column of any of the row in CSV payload</w:t>
      </w:r>
    </w:p>
    <w:p w14:paraId="42F852D1" w14:textId="77777777" w:rsidR="0002611D" w:rsidRPr="0002611D" w:rsidRDefault="0002611D" w:rsidP="0002611D">
      <w:pPr>
        <w:rPr>
          <w:lang w:val="en-GB"/>
        </w:rPr>
      </w:pPr>
    </w:p>
    <w:p w14:paraId="056EE707" w14:textId="77777777" w:rsidR="0002611D" w:rsidRPr="002876C2" w:rsidRDefault="0002611D" w:rsidP="0002611D">
      <w:pPr>
        <w:pStyle w:val="Heading2"/>
      </w:pPr>
      <w:r w:rsidRPr="002876C2">
        <w:t xml:space="preserve">Test Case: </w:t>
      </w:r>
    </w:p>
    <w:p w14:paraId="0AA1A853" w14:textId="504B7655" w:rsidR="0002611D" w:rsidRPr="00A77E60" w:rsidRDefault="0002611D" w:rsidP="0002611D">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Give wrong date for ‘available from’ column. </w:t>
      </w:r>
    </w:p>
    <w:p w14:paraId="76C33524" w14:textId="247E792A" w:rsidR="0002611D" w:rsidRPr="008E364C" w:rsidRDefault="0002611D" w:rsidP="0002611D">
      <w:pPr>
        <w:tabs>
          <w:tab w:val="left" w:pos="566"/>
        </w:tabs>
        <w:autoSpaceDE w:val="0"/>
        <w:autoSpaceDN w:val="0"/>
        <w:adjustRightInd w:val="0"/>
        <w:spacing w:line="360" w:lineRule="atLeast"/>
        <w:ind w:left="720"/>
      </w:pPr>
      <w:r>
        <w:t xml:space="preserve">Status: </w:t>
      </w:r>
      <w:r w:rsidR="001E2536" w:rsidRPr="00D7097C">
        <w:rPr>
          <w:color w:val="C45911" w:themeColor="accent2" w:themeShade="BF"/>
          <w:highlight w:val="yellow"/>
        </w:rPr>
        <w:t>Partially</w:t>
      </w:r>
    </w:p>
    <w:p w14:paraId="39DAA0BD" w14:textId="77777777" w:rsidR="0002611D" w:rsidRDefault="0002611D" w:rsidP="0002611D">
      <w:pPr>
        <w:pStyle w:val="Heading2"/>
      </w:pPr>
      <w:r w:rsidRPr="008E364C">
        <w:t>Test Data Used:</w:t>
      </w:r>
    </w:p>
    <w:p w14:paraId="1355337A" w14:textId="77777777" w:rsidR="0002611D" w:rsidRPr="002876C2"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46A4875E" w14:textId="471EE351" w:rsidR="0002611D" w:rsidRPr="002876C2"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,DALLAS,46827,NEW,40,UNIT,</w:t>
      </w:r>
      <w:r w:rsidRPr="0002611D">
        <w:rPr>
          <w:rFonts w:ascii="Courier New" w:hAnsi="Courier New" w:cs="Courier New"/>
          <w:color w:val="1B1F22"/>
          <w:sz w:val="16"/>
          <w:szCs w:val="16"/>
          <w:highlight w:val="yellow"/>
          <w:lang w:val="en-GB"/>
        </w:rPr>
        <w:t>1900-01-</w:t>
      </w:r>
    </w:p>
    <w:p w14:paraId="30E9F5E5" w14:textId="77777777"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A8B1661" w14:textId="77777777" w:rsidR="0002611D" w:rsidRDefault="0002611D" w:rsidP="0002611D">
      <w:pPr>
        <w:pStyle w:val="Heading2"/>
      </w:pPr>
      <w:r w:rsidRPr="008E364C">
        <w:t>Expected Result:</w:t>
      </w:r>
    </w:p>
    <w:p w14:paraId="64E645F4" w14:textId="77777777" w:rsidR="0002611D" w:rsidRDefault="0002611D" w:rsidP="0002611D">
      <w:pPr>
        <w:shd w:val="clear" w:color="auto" w:fill="FFFFFE"/>
        <w:spacing w:line="270" w:lineRule="atLeast"/>
        <w:ind w:left="720"/>
        <w:rPr>
          <w:rFonts w:cstheme="minorHAnsi"/>
          <w:color w:val="000000"/>
          <w:lang w:val="en-GB"/>
        </w:rPr>
      </w:pPr>
    </w:p>
    <w:p w14:paraId="71167CC0"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6BCCD29"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141757AB"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E8AF052" w14:textId="41AB520F"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Invalid Date in ‘available from’ column</w:t>
      </w:r>
      <w:r w:rsidRPr="00A77E60">
        <w:rPr>
          <w:rFonts w:ascii="Courier New" w:hAnsi="Courier New" w:cs="Courier New"/>
          <w:color w:val="0451A5"/>
          <w:sz w:val="18"/>
          <w:szCs w:val="18"/>
          <w:lang w:eastAsia="en-IN"/>
        </w:rPr>
        <w:t>"</w:t>
      </w:r>
    </w:p>
    <w:p w14:paraId="13325248"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0C8B5B7E" w14:textId="77777777" w:rsidR="0002611D" w:rsidRPr="00A77E60" w:rsidRDefault="0002611D" w:rsidP="0002611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5941A140" w14:textId="77777777" w:rsidR="0002611D" w:rsidRPr="008E364C" w:rsidRDefault="0002611D" w:rsidP="0002611D">
      <w:pPr>
        <w:pStyle w:val="Heading2"/>
      </w:pPr>
      <w:r w:rsidRPr="008E364C">
        <w:t>Actual Result:</w:t>
      </w:r>
    </w:p>
    <w:p w14:paraId="45D40218" w14:textId="77777777" w:rsidR="0002611D" w:rsidRDefault="0002611D" w:rsidP="0002611D">
      <w:pPr>
        <w:shd w:val="clear" w:color="auto" w:fill="FFFFFE"/>
        <w:spacing w:line="270" w:lineRule="atLeast"/>
        <w:ind w:left="720"/>
        <w:rPr>
          <w:rFonts w:cstheme="minorHAnsi"/>
          <w:color w:val="000000"/>
          <w:lang w:val="en-GB"/>
        </w:rPr>
      </w:pPr>
    </w:p>
    <w:p w14:paraId="634D19B5"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w:t>
      </w:r>
    </w:p>
    <w:p w14:paraId="1FE0242D"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"error": {</w:t>
      </w:r>
    </w:p>
    <w:p w14:paraId="74D889A4"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w:t>
      </w:r>
      <w:proofErr w:type="spellStart"/>
      <w:r w:rsidRPr="0002611D">
        <w:rPr>
          <w:rFonts w:ascii="Courier New" w:hAnsi="Courier New" w:cs="Courier New"/>
          <w:color w:val="0451A5"/>
          <w:sz w:val="18"/>
          <w:szCs w:val="18"/>
          <w:lang w:eastAsia="en-IN"/>
        </w:rPr>
        <w:t>statusCode</w:t>
      </w:r>
      <w:proofErr w:type="spellEnd"/>
      <w:r w:rsidRPr="0002611D">
        <w:rPr>
          <w:rFonts w:ascii="Courier New" w:hAnsi="Courier New" w:cs="Courier New"/>
          <w:color w:val="0451A5"/>
          <w:sz w:val="18"/>
          <w:szCs w:val="18"/>
          <w:lang w:eastAsia="en-IN"/>
        </w:rPr>
        <w:t>": 400,</w:t>
      </w:r>
    </w:p>
    <w:p w14:paraId="32255ABB"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"message": "The argument of the toMillis function must be an ISO 8601 formatted timestamp. Given \"1900-01-0\""</w:t>
      </w:r>
    </w:p>
    <w:p w14:paraId="5E167F0A"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    }</w:t>
      </w:r>
    </w:p>
    <w:p w14:paraId="20148AEF" w14:textId="77777777" w:rsidR="0002611D" w:rsidRPr="0002611D" w:rsidRDefault="0002611D" w:rsidP="0002611D">
      <w:pPr>
        <w:shd w:val="clear" w:color="auto" w:fill="FFFFFE"/>
        <w:spacing w:line="270" w:lineRule="atLeast"/>
        <w:ind w:left="720"/>
        <w:rPr>
          <w:rFonts w:ascii="Courier New" w:hAnsi="Courier New" w:cs="Courier New"/>
          <w:color w:val="0451A5"/>
          <w:sz w:val="18"/>
          <w:szCs w:val="18"/>
          <w:lang w:eastAsia="en-IN"/>
        </w:rPr>
      </w:pPr>
      <w:r w:rsidRPr="0002611D">
        <w:rPr>
          <w:rFonts w:ascii="Courier New" w:hAnsi="Courier New" w:cs="Courier New"/>
          <w:color w:val="0451A5"/>
          <w:sz w:val="18"/>
          <w:szCs w:val="18"/>
          <w:lang w:eastAsia="en-IN"/>
        </w:rPr>
        <w:t>}</w:t>
      </w:r>
    </w:p>
    <w:p w14:paraId="1D54E224" w14:textId="5C744A9B" w:rsidR="0002611D" w:rsidRDefault="0002611D" w:rsidP="0002611D">
      <w:pPr>
        <w:pStyle w:val="Heading1"/>
        <w:numPr>
          <w:ilvl w:val="0"/>
          <w:numId w:val="0"/>
        </w:numPr>
        <w:ind w:left="360"/>
        <w:rPr>
          <w:rFonts w:cstheme="minorHAnsi"/>
          <w:color w:val="1B1F22"/>
        </w:rPr>
      </w:pPr>
    </w:p>
    <w:p w14:paraId="745EF9BE" w14:textId="7A9FDB44" w:rsidR="0002611D" w:rsidRDefault="0002611D" w:rsidP="0002611D">
      <w:pPr>
        <w:rPr>
          <w:lang w:val="en-GB"/>
        </w:rPr>
      </w:pPr>
    </w:p>
    <w:p w14:paraId="61ABB99C" w14:textId="13FC83E5" w:rsidR="0002611D" w:rsidRDefault="0002611D" w:rsidP="0002611D">
      <w:pPr>
        <w:rPr>
          <w:lang w:val="en-GB"/>
        </w:rPr>
      </w:pPr>
    </w:p>
    <w:p w14:paraId="595CA315" w14:textId="51E953FD" w:rsidR="0002611D" w:rsidRDefault="0002611D" w:rsidP="0002611D">
      <w:pPr>
        <w:rPr>
          <w:lang w:val="en-GB"/>
        </w:rPr>
      </w:pPr>
    </w:p>
    <w:p w14:paraId="7F47F84F" w14:textId="070DE205" w:rsidR="0002611D" w:rsidRDefault="0002611D" w:rsidP="0002611D">
      <w:pPr>
        <w:rPr>
          <w:lang w:val="en-GB"/>
        </w:rPr>
      </w:pPr>
    </w:p>
    <w:p w14:paraId="3AA47BE9" w14:textId="77777777" w:rsidR="0002611D" w:rsidRPr="0002611D" w:rsidRDefault="0002611D" w:rsidP="0002611D">
      <w:pPr>
        <w:rPr>
          <w:lang w:val="en-GB"/>
        </w:rPr>
      </w:pPr>
    </w:p>
    <w:p w14:paraId="18AB3C85"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7C3D86D1"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42C71C8" w14:textId="7F407723" w:rsidR="0002611D" w:rsidRDefault="0002611D" w:rsidP="0002611D">
      <w:pPr>
        <w:pStyle w:val="Heading1"/>
        <w:numPr>
          <w:ilvl w:val="0"/>
          <w:numId w:val="0"/>
        </w:numPr>
        <w:ind w:left="360"/>
        <w:rPr>
          <w:rFonts w:cstheme="minorHAnsi"/>
          <w:color w:val="1B1F22"/>
        </w:rPr>
      </w:pPr>
    </w:p>
    <w:p w14:paraId="672780CF" w14:textId="71857238" w:rsidR="0002611D" w:rsidRDefault="0002611D" w:rsidP="0002611D">
      <w:pPr>
        <w:rPr>
          <w:lang w:val="en-GB"/>
        </w:rPr>
      </w:pPr>
    </w:p>
    <w:p w14:paraId="277BB333" w14:textId="4F9671E2" w:rsidR="0002611D" w:rsidRDefault="0002611D" w:rsidP="0002611D">
      <w:pPr>
        <w:rPr>
          <w:lang w:val="en-GB"/>
        </w:rPr>
      </w:pPr>
    </w:p>
    <w:p w14:paraId="599BDA72" w14:textId="4B181E1B" w:rsidR="0002611D" w:rsidRDefault="0002611D" w:rsidP="0002611D">
      <w:pPr>
        <w:rPr>
          <w:lang w:val="en-GB"/>
        </w:rPr>
      </w:pPr>
    </w:p>
    <w:p w14:paraId="6EA82622" w14:textId="40160C36" w:rsidR="0002611D" w:rsidRDefault="0002611D" w:rsidP="0002611D">
      <w:pPr>
        <w:pStyle w:val="Heading1"/>
        <w:rPr>
          <w:rFonts w:cstheme="minorHAnsi"/>
          <w:color w:val="1B1F22"/>
        </w:rPr>
      </w:pPr>
      <w:r>
        <w:t>Validate ‘type’ field inserted in IV.</w:t>
      </w:r>
    </w:p>
    <w:p w14:paraId="43CBEA00" w14:textId="77777777" w:rsidR="0002611D" w:rsidRPr="0002611D" w:rsidRDefault="0002611D" w:rsidP="0002611D">
      <w:pPr>
        <w:rPr>
          <w:lang w:val="en-GB"/>
        </w:rPr>
      </w:pPr>
    </w:p>
    <w:p w14:paraId="00DCE163" w14:textId="77777777" w:rsidR="0002611D" w:rsidRPr="002876C2" w:rsidRDefault="0002611D" w:rsidP="0002611D">
      <w:pPr>
        <w:pStyle w:val="Heading2"/>
      </w:pPr>
      <w:r w:rsidRPr="002876C2">
        <w:t xml:space="preserve">Test Case: </w:t>
      </w:r>
    </w:p>
    <w:p w14:paraId="17300FC2" w14:textId="77777777" w:rsidR="0002611D" w:rsidRPr="0002611D" w:rsidRDefault="0002611D" w:rsidP="0002611D">
      <w:pPr>
        <w:pStyle w:val="Heading1"/>
        <w:numPr>
          <w:ilvl w:val="0"/>
          <w:numId w:val="0"/>
        </w:numPr>
        <w:ind w:left="720"/>
        <w:rPr>
          <w:b w:val="0"/>
          <w:color w:val="595959" w:themeColor="text1" w:themeTint="A6"/>
          <w:szCs w:val="26"/>
        </w:rPr>
      </w:pPr>
      <w:r w:rsidRPr="0002611D">
        <w:rPr>
          <w:b w:val="0"/>
          <w:color w:val="595959" w:themeColor="text1" w:themeTint="A6"/>
          <w:szCs w:val="26"/>
        </w:rPr>
        <w:t>Validate data in IV either manually or by calling IV API to check that App Connect is inserting the data correctly for following conditions "available from" Is greater than current date then set type = WIP else ONHAND" "available from" is less than current date then set eta = "1900-01-01T00:00:00Z" else "available from"</w:t>
      </w:r>
    </w:p>
    <w:p w14:paraId="2A4E7F98" w14:textId="0C57F11F" w:rsidR="0002611D" w:rsidRPr="008E364C" w:rsidRDefault="0002611D" w:rsidP="0002611D">
      <w:pPr>
        <w:tabs>
          <w:tab w:val="left" w:pos="566"/>
        </w:tabs>
        <w:autoSpaceDE w:val="0"/>
        <w:autoSpaceDN w:val="0"/>
        <w:adjustRightInd w:val="0"/>
        <w:spacing w:line="360" w:lineRule="atLeast"/>
        <w:ind w:left="720"/>
      </w:pPr>
      <w:r>
        <w:t xml:space="preserve">Status: </w:t>
      </w:r>
      <w:r w:rsidR="001E2536" w:rsidRPr="001E2536">
        <w:rPr>
          <w:rFonts w:ascii="IBM Plex Sans" w:eastAsiaTheme="majorEastAsia" w:hAnsi="IBM Plex Sans" w:cstheme="majorBidi"/>
          <w:color w:val="C45911" w:themeColor="accent2" w:themeShade="BF"/>
          <w:sz w:val="22"/>
          <w:szCs w:val="26"/>
          <w:highlight w:val="yellow"/>
          <w:lang w:val="en-GB" w:eastAsia="en-US"/>
        </w:rPr>
        <w:t>Passed</w:t>
      </w:r>
    </w:p>
    <w:p w14:paraId="2081B94F" w14:textId="77777777" w:rsidR="0002611D" w:rsidRDefault="0002611D" w:rsidP="0002611D">
      <w:pPr>
        <w:pStyle w:val="Heading2"/>
      </w:pPr>
      <w:r w:rsidRPr="008E364C">
        <w:t>Test Data Used:</w:t>
      </w:r>
    </w:p>
    <w:p w14:paraId="2BAEC7AE" w14:textId="77777777" w:rsidR="0002611D" w:rsidRPr="002876C2"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6B2F3457" w14:textId="001AB212"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02611D">
        <w:rPr>
          <w:rFonts w:ascii="Courier New" w:hAnsi="Courier New" w:cs="Courier New"/>
          <w:color w:val="1B1F22"/>
          <w:sz w:val="16"/>
          <w:szCs w:val="16"/>
          <w:lang w:val="en-GB"/>
        </w:rPr>
        <w:t>KC</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,DALLAS,46827,NEW,40,UNIT,</w:t>
      </w:r>
      <w:r w:rsidRPr="007D650D">
        <w:rPr>
          <w:rFonts w:ascii="Courier New" w:hAnsi="Courier New" w:cs="Courier New"/>
          <w:color w:val="1B1F22"/>
          <w:sz w:val="16"/>
          <w:szCs w:val="16"/>
          <w:highlight w:val="yellow"/>
          <w:lang w:val="en-GB"/>
        </w:rPr>
        <w:t>1900-01-01</w:t>
      </w:r>
    </w:p>
    <w:p w14:paraId="5875F9B0" w14:textId="2D9A8B34"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02611D">
        <w:rPr>
          <w:rFonts w:ascii="Courier New" w:hAnsi="Courier New" w:cs="Courier New"/>
          <w:color w:val="1B1F22"/>
          <w:sz w:val="16"/>
          <w:szCs w:val="16"/>
          <w:lang w:val="en-GB"/>
        </w:rPr>
        <w:t>KC</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sidR="007D650D">
        <w:rPr>
          <w:rFonts w:ascii="Courier New" w:hAnsi="Courier New" w:cs="Courier New"/>
          <w:color w:val="1B1F22"/>
          <w:sz w:val="16"/>
          <w:szCs w:val="16"/>
          <w:lang w:val="en-GB"/>
        </w:rPr>
        <w:t>VISTA</w:t>
      </w:r>
      <w:r w:rsidRPr="00A77E60">
        <w:rPr>
          <w:rFonts w:ascii="Courier New" w:hAnsi="Courier New" w:cs="Courier New"/>
          <w:color w:val="1B1F22"/>
          <w:sz w:val="16"/>
          <w:szCs w:val="16"/>
          <w:lang w:val="en-GB"/>
        </w:rPr>
        <w:t>,46827,NEW,40,UNIT,</w:t>
      </w:r>
      <w:r w:rsidR="007D650D" w:rsidRPr="007D650D">
        <w:rPr>
          <w:rFonts w:ascii="Courier New" w:hAnsi="Courier New" w:cs="Courier New"/>
          <w:color w:val="1B1F22"/>
          <w:sz w:val="16"/>
          <w:szCs w:val="16"/>
          <w:highlight w:val="yellow"/>
          <w:lang w:val="en-GB"/>
        </w:rPr>
        <w:t>2021</w:t>
      </w:r>
      <w:r w:rsidRPr="007D650D">
        <w:rPr>
          <w:rFonts w:ascii="Courier New" w:hAnsi="Courier New" w:cs="Courier New"/>
          <w:color w:val="1B1F22"/>
          <w:sz w:val="16"/>
          <w:szCs w:val="16"/>
          <w:highlight w:val="yellow"/>
          <w:lang w:val="en-GB"/>
        </w:rPr>
        <w:t>-01-01</w:t>
      </w:r>
    </w:p>
    <w:p w14:paraId="0CF7D2CD" w14:textId="77777777" w:rsidR="0002611D" w:rsidRDefault="0002611D" w:rsidP="0002611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A5EAE9C" w14:textId="77777777" w:rsidR="0002611D" w:rsidRDefault="0002611D" w:rsidP="0002611D">
      <w:pPr>
        <w:pStyle w:val="Heading2"/>
      </w:pPr>
      <w:r w:rsidRPr="008E364C">
        <w:t>Expected Result:</w:t>
      </w:r>
    </w:p>
    <w:p w14:paraId="3D5D49A0" w14:textId="1DFE6A6F" w:rsidR="0002611D" w:rsidRDefault="0002611D" w:rsidP="0002611D">
      <w:pPr>
        <w:shd w:val="clear" w:color="auto" w:fill="FFFFFE"/>
        <w:spacing w:line="270" w:lineRule="atLeast"/>
        <w:ind w:left="720"/>
        <w:rPr>
          <w:rFonts w:cstheme="minorHAnsi"/>
          <w:color w:val="000000"/>
          <w:lang w:val="en-GB"/>
        </w:rPr>
      </w:pPr>
    </w:p>
    <w:p w14:paraId="4445EB48" w14:textId="5BCB525D" w:rsidR="007D650D" w:rsidRPr="007D650D" w:rsidRDefault="007D650D" w:rsidP="0002611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DALLAS::</w:t>
      </w:r>
      <w:proofErr w:type="gramEnd"/>
      <w:r w:rsidRPr="007D650D">
        <w:rPr>
          <w:rFonts w:ascii="IBM Plex Sans" w:eastAsiaTheme="majorEastAsia" w:hAnsi="IBM Plex Sans" w:cstheme="majorBidi"/>
          <w:color w:val="595959" w:themeColor="text1" w:themeTint="A6"/>
          <w:sz w:val="22"/>
          <w:szCs w:val="26"/>
          <w:lang w:val="en-GB"/>
        </w:rPr>
        <w:t>46827</w:t>
      </w:r>
    </w:p>
    <w:p w14:paraId="1E9543F7"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5F5D2A3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1429E890"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46827",</w:t>
      </w:r>
    </w:p>
    <w:p w14:paraId="26CB889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6944167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741EDEF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DALLAS",</w:t>
      </w:r>
    </w:p>
    <w:p w14:paraId="5F5CC714"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"ONHAND",</w:t>
      </w:r>
    </w:p>
    <w:p w14:paraId="054E353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30.0,</w:t>
      </w:r>
    </w:p>
    <w:p w14:paraId="245B53F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"1900-01-01T00:00:00.000Z",</w:t>
      </w:r>
    </w:p>
    <w:p w14:paraId="5EB2242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7321765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65C675D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4CCE912C" w14:textId="4D55498A" w:rsidR="007D650D" w:rsidRPr="007D650D" w:rsidRDefault="007D650D" w:rsidP="007D650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VISTA::</w:t>
      </w:r>
      <w:proofErr w:type="gramEnd"/>
      <w:r w:rsidRPr="007D650D">
        <w:rPr>
          <w:rFonts w:ascii="IBM Plex Sans" w:eastAsiaTheme="majorEastAsia" w:hAnsi="IBM Plex Sans" w:cstheme="majorBidi"/>
          <w:color w:val="595959" w:themeColor="text1" w:themeTint="A6"/>
          <w:sz w:val="22"/>
          <w:szCs w:val="26"/>
          <w:lang w:val="en-GB"/>
        </w:rPr>
        <w:t>46827</w:t>
      </w:r>
    </w:p>
    <w:p w14:paraId="09A4CCB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p>
    <w:p w14:paraId="124F81F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0F39E4F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lastRenderedPageBreak/>
        <w:t>    {</w:t>
      </w:r>
    </w:p>
    <w:p w14:paraId="3B123B8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46827",</w:t>
      </w:r>
    </w:p>
    <w:p w14:paraId="4581F19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251F433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3B6288B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w:t>
      </w:r>
      <w:proofErr w:type="gramStart"/>
      <w:r w:rsidRPr="007D650D">
        <w:rPr>
          <w:rFonts w:ascii="Courier New" w:hAnsi="Courier New" w:cs="Courier New"/>
          <w:color w:val="0451A5"/>
          <w:sz w:val="18"/>
          <w:szCs w:val="18"/>
          <w:lang w:eastAsia="en-IN"/>
        </w:rPr>
        <w:t>KC::</w:t>
      </w:r>
      <w:proofErr w:type="gramEnd"/>
      <w:r w:rsidRPr="007D650D">
        <w:rPr>
          <w:rFonts w:ascii="Courier New" w:hAnsi="Courier New" w:cs="Courier New"/>
          <w:color w:val="0451A5"/>
          <w:sz w:val="18"/>
          <w:szCs w:val="18"/>
          <w:lang w:eastAsia="en-IN"/>
        </w:rPr>
        <w:t>VISTA",</w:t>
      </w:r>
    </w:p>
    <w:p w14:paraId="4E24D337"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"WIP",</w:t>
      </w:r>
    </w:p>
    <w:p w14:paraId="75C7B7EC"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15.0,</w:t>
      </w:r>
    </w:p>
    <w:p w14:paraId="09E7DBDD"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"2020-05-20T00:00:00.000Z",</w:t>
      </w:r>
    </w:p>
    <w:p w14:paraId="1EEA5BF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1FD6F2C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142D03F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4B579244" w14:textId="77777777" w:rsidR="0002611D" w:rsidRPr="008E364C" w:rsidRDefault="0002611D" w:rsidP="0002611D">
      <w:pPr>
        <w:pStyle w:val="Heading2"/>
      </w:pPr>
      <w:r w:rsidRPr="008E364C">
        <w:t>Actual Result:</w:t>
      </w:r>
    </w:p>
    <w:p w14:paraId="7993051B" w14:textId="77777777" w:rsidR="0002611D" w:rsidRDefault="0002611D" w:rsidP="0002611D">
      <w:pPr>
        <w:shd w:val="clear" w:color="auto" w:fill="FFFFFE"/>
        <w:spacing w:line="270" w:lineRule="atLeast"/>
        <w:ind w:left="720"/>
        <w:rPr>
          <w:rFonts w:cstheme="minorHAnsi"/>
          <w:color w:val="000000"/>
          <w:lang w:val="en-GB"/>
        </w:rPr>
      </w:pPr>
    </w:p>
    <w:p w14:paraId="5E6A4A86" w14:textId="77777777" w:rsidR="007D650D" w:rsidRPr="007D650D" w:rsidRDefault="007D650D" w:rsidP="007D650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DALLAS::</w:t>
      </w:r>
      <w:proofErr w:type="gramEnd"/>
      <w:r w:rsidRPr="007D650D">
        <w:rPr>
          <w:rFonts w:ascii="IBM Plex Sans" w:eastAsiaTheme="majorEastAsia" w:hAnsi="IBM Plex Sans" w:cstheme="majorBidi"/>
          <w:color w:val="595959" w:themeColor="text1" w:themeTint="A6"/>
          <w:sz w:val="22"/>
          <w:szCs w:val="26"/>
          <w:lang w:val="en-GB"/>
        </w:rPr>
        <w:t>46827</w:t>
      </w:r>
    </w:p>
    <w:p w14:paraId="2EB9D22B"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29C08D2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5AF38FE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"KC::46827",</w:t>
      </w:r>
    </w:p>
    <w:p w14:paraId="4CE41AA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65DF906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4CB36C1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"KC::DALLAS",</w:t>
      </w:r>
    </w:p>
    <w:p w14:paraId="1A45F8A2"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"ONHAND",</w:t>
      </w:r>
    </w:p>
    <w:p w14:paraId="09602FA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30.0,</w:t>
      </w:r>
    </w:p>
    <w:p w14:paraId="4A0FDF9F"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"1900-01-01T00:00:00.000Z",</w:t>
      </w:r>
    </w:p>
    <w:p w14:paraId="5E02B01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2829B686"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634C028D"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760ACD30" w14:textId="77777777" w:rsidR="007D650D" w:rsidRPr="007D650D" w:rsidRDefault="007D650D" w:rsidP="007D650D">
      <w:pPr>
        <w:shd w:val="clear" w:color="auto" w:fill="FFFFFE"/>
        <w:spacing w:line="270" w:lineRule="atLeast"/>
        <w:ind w:left="720"/>
        <w:rPr>
          <w:rFonts w:ascii="IBM Plex Sans" w:eastAsiaTheme="majorEastAsia" w:hAnsi="IBM Plex Sans" w:cstheme="majorBidi"/>
          <w:color w:val="595959" w:themeColor="text1" w:themeTint="A6"/>
          <w:sz w:val="22"/>
          <w:szCs w:val="26"/>
          <w:lang w:val="en-GB"/>
        </w:rPr>
      </w:pPr>
      <w:r w:rsidRPr="007D650D">
        <w:rPr>
          <w:rFonts w:ascii="IBM Plex Sans" w:eastAsiaTheme="majorEastAsia" w:hAnsi="IBM Plex Sans" w:cstheme="majorBidi"/>
          <w:color w:val="595959" w:themeColor="text1" w:themeTint="A6"/>
          <w:sz w:val="22"/>
          <w:szCs w:val="26"/>
          <w:lang w:val="en-GB"/>
        </w:rPr>
        <w:t>For Item ID -</w:t>
      </w:r>
      <w:proofErr w:type="gramStart"/>
      <w:r w:rsidRPr="007D650D">
        <w:rPr>
          <w:rFonts w:ascii="IBM Plex Sans" w:eastAsiaTheme="majorEastAsia" w:hAnsi="IBM Plex Sans" w:cstheme="majorBidi"/>
          <w:color w:val="595959" w:themeColor="text1" w:themeTint="A6"/>
          <w:sz w:val="22"/>
          <w:szCs w:val="26"/>
          <w:lang w:val="en-GB"/>
        </w:rPr>
        <w:t>VISTA::</w:t>
      </w:r>
      <w:proofErr w:type="gramEnd"/>
      <w:r w:rsidRPr="007D650D">
        <w:rPr>
          <w:rFonts w:ascii="IBM Plex Sans" w:eastAsiaTheme="majorEastAsia" w:hAnsi="IBM Plex Sans" w:cstheme="majorBidi"/>
          <w:color w:val="595959" w:themeColor="text1" w:themeTint="A6"/>
          <w:sz w:val="22"/>
          <w:szCs w:val="26"/>
          <w:lang w:val="en-GB"/>
        </w:rPr>
        <w:t>46827</w:t>
      </w:r>
    </w:p>
    <w:p w14:paraId="176E8ED8"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p>
    <w:p w14:paraId="076AB73C"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2404263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4E3A7594"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itemId</w:t>
      </w:r>
      <w:proofErr w:type="spellEnd"/>
      <w:r w:rsidRPr="007D650D">
        <w:rPr>
          <w:rFonts w:ascii="Courier New" w:hAnsi="Courier New" w:cs="Courier New"/>
          <w:color w:val="0451A5"/>
          <w:sz w:val="18"/>
          <w:szCs w:val="18"/>
          <w:lang w:eastAsia="en-IN"/>
        </w:rPr>
        <w:t>": "KC::46827",</w:t>
      </w:r>
    </w:p>
    <w:p w14:paraId="33BD7CB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unitOfMeasure</w:t>
      </w:r>
      <w:proofErr w:type="spellEnd"/>
      <w:r w:rsidRPr="007D650D">
        <w:rPr>
          <w:rFonts w:ascii="Courier New" w:hAnsi="Courier New" w:cs="Courier New"/>
          <w:color w:val="0451A5"/>
          <w:sz w:val="18"/>
          <w:szCs w:val="18"/>
          <w:lang w:eastAsia="en-IN"/>
        </w:rPr>
        <w:t>": "UNIT",</w:t>
      </w:r>
    </w:p>
    <w:p w14:paraId="0765688C"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productClass</w:t>
      </w:r>
      <w:proofErr w:type="spellEnd"/>
      <w:r w:rsidRPr="007D650D">
        <w:rPr>
          <w:rFonts w:ascii="Courier New" w:hAnsi="Courier New" w:cs="Courier New"/>
          <w:color w:val="0451A5"/>
          <w:sz w:val="18"/>
          <w:szCs w:val="18"/>
          <w:lang w:eastAsia="en-IN"/>
        </w:rPr>
        <w:t>": "NEW",</w:t>
      </w:r>
    </w:p>
    <w:p w14:paraId="586878F5"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shipNode</w:t>
      </w:r>
      <w:proofErr w:type="spellEnd"/>
      <w:r w:rsidRPr="007D650D">
        <w:rPr>
          <w:rFonts w:ascii="Courier New" w:hAnsi="Courier New" w:cs="Courier New"/>
          <w:color w:val="0451A5"/>
          <w:sz w:val="18"/>
          <w:szCs w:val="18"/>
          <w:lang w:eastAsia="en-IN"/>
        </w:rPr>
        <w:t>": "KC::VISTA",</w:t>
      </w:r>
    </w:p>
    <w:p w14:paraId="3AF52E63"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"type": "WIP",</w:t>
      </w:r>
    </w:p>
    <w:p w14:paraId="6B016E9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"quantity": 15.0,</w:t>
      </w:r>
    </w:p>
    <w:p w14:paraId="30FBB261"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"eta": "2020-05-20T00:00:00.000Z",</w:t>
      </w:r>
    </w:p>
    <w:p w14:paraId="42F6F6E6"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shipByDate</w:t>
      </w:r>
      <w:proofErr w:type="spellEnd"/>
      <w:r w:rsidRPr="007D650D">
        <w:rPr>
          <w:rFonts w:ascii="Courier New" w:hAnsi="Courier New" w:cs="Courier New"/>
          <w:color w:val="0451A5"/>
          <w:sz w:val="18"/>
          <w:szCs w:val="18"/>
          <w:lang w:eastAsia="en-IN"/>
        </w:rPr>
        <w:t>": "2500-01-01T00:00:00.000Z"</w:t>
      </w:r>
    </w:p>
    <w:p w14:paraId="176AB03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
    <w:p w14:paraId="72F725F0"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7747D1B7" w14:textId="19454681" w:rsidR="0002611D" w:rsidRDefault="0002611D" w:rsidP="0002611D">
      <w:pPr>
        <w:rPr>
          <w:lang w:val="en-GB"/>
        </w:rPr>
      </w:pPr>
    </w:p>
    <w:p w14:paraId="11AE816E" w14:textId="77777777" w:rsidR="0002611D" w:rsidRPr="0002611D" w:rsidRDefault="0002611D" w:rsidP="0002611D">
      <w:pPr>
        <w:rPr>
          <w:lang w:val="en-GB"/>
        </w:rPr>
      </w:pPr>
    </w:p>
    <w:p w14:paraId="1848D784" w14:textId="77777777" w:rsidR="00447292" w:rsidRPr="00447292" w:rsidRDefault="00447292" w:rsidP="00447292">
      <w:pPr>
        <w:tabs>
          <w:tab w:val="left" w:pos="220"/>
          <w:tab w:val="left" w:pos="720"/>
        </w:tabs>
        <w:autoSpaceDE w:val="0"/>
        <w:autoSpaceDN w:val="0"/>
        <w:adjustRightInd w:val="0"/>
        <w:spacing w:line="360" w:lineRule="atLeast"/>
        <w:ind w:left="720"/>
        <w:rPr>
          <w:rFonts w:cstheme="minorHAnsi"/>
          <w:color w:val="1B1F22"/>
          <w:lang w:val="en-GB"/>
        </w:rPr>
      </w:pPr>
    </w:p>
    <w:p w14:paraId="3D80935B" w14:textId="77777777" w:rsidR="00447292" w:rsidRPr="00447292" w:rsidRDefault="00447292" w:rsidP="00447292">
      <w:pPr>
        <w:autoSpaceDE w:val="0"/>
        <w:autoSpaceDN w:val="0"/>
        <w:adjustRightInd w:val="0"/>
        <w:spacing w:after="320" w:line="360" w:lineRule="atLeast"/>
        <w:rPr>
          <w:rFonts w:cstheme="minorHAnsi"/>
          <w:color w:val="1B1F22"/>
          <w:lang w:val="en-GB"/>
        </w:rPr>
      </w:pPr>
      <w:r w:rsidRPr="00447292">
        <w:rPr>
          <w:rFonts w:cstheme="minorHAnsi"/>
          <w:color w:val="1B1F22"/>
          <w:lang w:val="en-GB"/>
        </w:rPr>
        <w:t>What if:</w:t>
      </w:r>
    </w:p>
    <w:p w14:paraId="08A1F0F0" w14:textId="0E7760FA" w:rsidR="00447292" w:rsidRDefault="00447292" w:rsidP="007D650D">
      <w:pPr>
        <w:tabs>
          <w:tab w:val="left" w:pos="220"/>
          <w:tab w:val="left" w:pos="720"/>
        </w:tabs>
        <w:autoSpaceDE w:val="0"/>
        <w:autoSpaceDN w:val="0"/>
        <w:adjustRightInd w:val="0"/>
        <w:spacing w:line="360" w:lineRule="atLeast"/>
        <w:ind w:left="720"/>
        <w:rPr>
          <w:rFonts w:cstheme="minorHAnsi"/>
          <w:color w:val="1B1F22"/>
          <w:lang w:val="en-GB"/>
        </w:rPr>
      </w:pPr>
      <w:r w:rsidRPr="00447292">
        <w:rPr>
          <w:rFonts w:cstheme="minorHAnsi"/>
          <w:color w:val="1B1F22"/>
          <w:lang w:val="en-GB"/>
        </w:rPr>
        <w:lastRenderedPageBreak/>
        <w:t>When the invalid / incomplete rows are present in CSV payload and missing mandatory data fields like:</w:t>
      </w:r>
    </w:p>
    <w:p w14:paraId="14D002CE" w14:textId="77777777" w:rsidR="007D650D" w:rsidRPr="00447292" w:rsidRDefault="007D650D" w:rsidP="007D650D">
      <w:pPr>
        <w:tabs>
          <w:tab w:val="left" w:pos="220"/>
          <w:tab w:val="left" w:pos="720"/>
        </w:tabs>
        <w:autoSpaceDE w:val="0"/>
        <w:autoSpaceDN w:val="0"/>
        <w:adjustRightInd w:val="0"/>
        <w:spacing w:line="360" w:lineRule="atLeast"/>
        <w:ind w:left="720"/>
        <w:rPr>
          <w:rFonts w:cstheme="minorHAnsi"/>
          <w:color w:val="1B1F22"/>
          <w:lang w:val="en-GB"/>
        </w:rPr>
      </w:pPr>
    </w:p>
    <w:p w14:paraId="47A4E9B9" w14:textId="0617EDEC" w:rsidR="00447292" w:rsidRDefault="00447292" w:rsidP="00447292">
      <w:pPr>
        <w:numPr>
          <w:ilvl w:val="0"/>
          <w:numId w:val="9"/>
        </w:numPr>
        <w:tabs>
          <w:tab w:val="left" w:pos="220"/>
          <w:tab w:val="left" w:pos="720"/>
        </w:tabs>
        <w:autoSpaceDE w:val="0"/>
        <w:autoSpaceDN w:val="0"/>
        <w:adjustRightInd w:val="0"/>
        <w:spacing w:line="360" w:lineRule="atLeast"/>
        <w:ind w:hanging="720"/>
        <w:rPr>
          <w:rFonts w:cstheme="minorHAnsi"/>
          <w:color w:val="1B1F22"/>
          <w:lang w:val="en-GB"/>
        </w:rPr>
      </w:pPr>
      <w:r w:rsidRPr="00447292">
        <w:rPr>
          <w:rFonts w:cstheme="minorHAnsi"/>
          <w:color w:val="1B1F22"/>
          <w:lang w:val="en-GB"/>
        </w:rPr>
        <w:t>Item ID</w:t>
      </w:r>
    </w:p>
    <w:p w14:paraId="5F0F26E9" w14:textId="77777777" w:rsidR="007D650D" w:rsidRDefault="007D650D" w:rsidP="007D650D">
      <w:pPr>
        <w:tabs>
          <w:tab w:val="left" w:pos="220"/>
          <w:tab w:val="left" w:pos="720"/>
        </w:tabs>
        <w:autoSpaceDE w:val="0"/>
        <w:autoSpaceDN w:val="0"/>
        <w:adjustRightInd w:val="0"/>
        <w:spacing w:line="360" w:lineRule="atLeast"/>
        <w:ind w:left="720"/>
        <w:rPr>
          <w:rFonts w:cstheme="minorHAnsi"/>
          <w:color w:val="1B1F22"/>
          <w:lang w:val="en-GB"/>
        </w:rPr>
      </w:pPr>
    </w:p>
    <w:p w14:paraId="02319D3C" w14:textId="7693C249" w:rsidR="007D650D" w:rsidRPr="002876C2" w:rsidRDefault="00B31A04" w:rsidP="00B31A04">
      <w:pPr>
        <w:pStyle w:val="Heading2"/>
        <w:numPr>
          <w:ilvl w:val="0"/>
          <w:numId w:val="0"/>
        </w:numPr>
        <w:ind w:left="360"/>
      </w:pPr>
      <w:r>
        <w:t xml:space="preserve">a. </w:t>
      </w:r>
      <w:r w:rsidR="007D650D" w:rsidRPr="002876C2">
        <w:t xml:space="preserve">Test Case: </w:t>
      </w:r>
    </w:p>
    <w:p w14:paraId="4469A777" w14:textId="2C03926C" w:rsidR="007D650D" w:rsidRPr="00A77E60" w:rsidRDefault="007D650D" w:rsidP="007D650D">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‘Item ID’ column. </w:t>
      </w:r>
    </w:p>
    <w:p w14:paraId="244A6191" w14:textId="19DC9129" w:rsidR="007D650D" w:rsidRPr="008E364C" w:rsidRDefault="007D650D" w:rsidP="007D650D">
      <w:pPr>
        <w:tabs>
          <w:tab w:val="left" w:pos="566"/>
        </w:tabs>
        <w:autoSpaceDE w:val="0"/>
        <w:autoSpaceDN w:val="0"/>
        <w:adjustRightInd w:val="0"/>
        <w:spacing w:line="360" w:lineRule="atLeast"/>
        <w:ind w:left="720"/>
      </w:pPr>
      <w:r>
        <w:t xml:space="preserve">Status: </w:t>
      </w:r>
      <w:r w:rsidR="001E2536" w:rsidRPr="00D7097C">
        <w:rPr>
          <w:color w:val="FF0000"/>
          <w:highlight w:val="yellow"/>
        </w:rPr>
        <w:t>Failed</w:t>
      </w:r>
    </w:p>
    <w:p w14:paraId="548DC048" w14:textId="6D7D49AA" w:rsidR="007D650D" w:rsidRDefault="007D650D" w:rsidP="00B31A04">
      <w:pPr>
        <w:pStyle w:val="Heading2"/>
        <w:numPr>
          <w:ilvl w:val="1"/>
          <w:numId w:val="19"/>
        </w:numPr>
      </w:pPr>
      <w:r w:rsidRPr="008E364C">
        <w:t>Test Data Used:</w:t>
      </w:r>
    </w:p>
    <w:p w14:paraId="5D16645E" w14:textId="77777777"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3F155EAA" w14:textId="4BD775BC"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w:t>
      </w:r>
      <w:r w:rsidRPr="007D650D">
        <w:rPr>
          <w:rFonts w:ascii="Courier New" w:hAnsi="Courier New" w:cs="Courier New"/>
          <w:color w:val="1B1F22"/>
          <w:sz w:val="16"/>
          <w:szCs w:val="16"/>
          <w:highlight w:val="yellow"/>
          <w:lang w:val="en-GB"/>
        </w:rPr>
        <w:t>,,</w:t>
      </w:r>
      <w:r w:rsidRPr="00A77E60">
        <w:rPr>
          <w:rFonts w:ascii="Courier New" w:hAnsi="Courier New" w:cs="Courier New"/>
          <w:color w:val="1B1F22"/>
          <w:sz w:val="16"/>
          <w:szCs w:val="16"/>
          <w:lang w:val="en-GB"/>
        </w:rPr>
        <w:t>NEW,40,UNIT,</w:t>
      </w:r>
      <w:r w:rsidRPr="007D650D">
        <w:rPr>
          <w:rFonts w:ascii="Courier New" w:hAnsi="Courier New" w:cs="Courier New"/>
          <w:color w:val="1B1F22"/>
          <w:sz w:val="16"/>
          <w:szCs w:val="16"/>
          <w:lang w:val="en-GB"/>
        </w:rPr>
        <w:t>1900-01-</w:t>
      </w:r>
    </w:p>
    <w:p w14:paraId="31DD648B" w14:textId="77777777" w:rsidR="007D650D" w:rsidRDefault="007D650D" w:rsidP="007D650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1566F899" w14:textId="77777777" w:rsidR="007D650D" w:rsidRDefault="007D650D" w:rsidP="007D650D">
      <w:pPr>
        <w:pStyle w:val="Heading2"/>
      </w:pPr>
      <w:r w:rsidRPr="008E364C">
        <w:t>Expected Result:</w:t>
      </w:r>
    </w:p>
    <w:p w14:paraId="2A5BBFBA" w14:textId="77777777" w:rsidR="007D650D" w:rsidRDefault="007D650D" w:rsidP="007D650D">
      <w:pPr>
        <w:shd w:val="clear" w:color="auto" w:fill="FFFFFE"/>
        <w:spacing w:line="270" w:lineRule="atLeast"/>
        <w:ind w:left="720"/>
        <w:rPr>
          <w:rFonts w:cstheme="minorHAnsi"/>
          <w:color w:val="000000"/>
          <w:lang w:val="en-GB"/>
        </w:rPr>
      </w:pPr>
    </w:p>
    <w:p w14:paraId="1CD71A9D"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324BCED"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337072F1"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7BF64CC9" w14:textId="2F0D369C"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Item id is missing</w:t>
      </w:r>
      <w:r w:rsidRPr="00A77E60">
        <w:rPr>
          <w:rFonts w:ascii="Courier New" w:hAnsi="Courier New" w:cs="Courier New"/>
          <w:color w:val="0451A5"/>
          <w:sz w:val="18"/>
          <w:szCs w:val="18"/>
          <w:lang w:eastAsia="en-IN"/>
        </w:rPr>
        <w:t>"</w:t>
      </w:r>
    </w:p>
    <w:p w14:paraId="32ECA592"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3B9890E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66FBD6F7" w14:textId="77777777" w:rsidR="007D650D" w:rsidRPr="008E364C" w:rsidRDefault="007D650D" w:rsidP="007D650D">
      <w:pPr>
        <w:pStyle w:val="Heading2"/>
      </w:pPr>
      <w:r w:rsidRPr="008E364C">
        <w:t>Actual Result:</w:t>
      </w:r>
    </w:p>
    <w:p w14:paraId="0A2CD1CF" w14:textId="2412ED14" w:rsidR="007D650D" w:rsidRDefault="007D650D" w:rsidP="007D650D">
      <w:pPr>
        <w:shd w:val="clear" w:color="auto" w:fill="FFFFFE"/>
        <w:spacing w:line="270" w:lineRule="atLeast"/>
        <w:ind w:left="720"/>
        <w:rPr>
          <w:rFonts w:cstheme="minorHAnsi"/>
          <w:color w:val="000000"/>
          <w:lang w:val="en-GB"/>
        </w:rPr>
      </w:pPr>
    </w:p>
    <w:p w14:paraId="51986CA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5F8DA93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MSlotID</w:t>
      </w:r>
      <w:proofErr w:type="spellEnd"/>
      <w:r w:rsidRPr="007D650D">
        <w:rPr>
          <w:rFonts w:ascii="Courier New" w:hAnsi="Courier New" w:cs="Courier New"/>
          <w:color w:val="0451A5"/>
          <w:sz w:val="18"/>
          <w:szCs w:val="18"/>
          <w:lang w:eastAsia="en-IN"/>
        </w:rPr>
        <w:t>": "SJNG7A01",</w:t>
      </w:r>
    </w:p>
    <w:p w14:paraId="58A1C606"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"Payload": "\"Sync </w:t>
      </w:r>
      <w:proofErr w:type="gramStart"/>
      <w:r w:rsidRPr="007D650D">
        <w:rPr>
          <w:rFonts w:ascii="Courier New" w:hAnsi="Courier New" w:cs="Courier New"/>
          <w:color w:val="0451A5"/>
          <w:sz w:val="18"/>
          <w:szCs w:val="18"/>
          <w:lang w:eastAsia="en-IN"/>
        </w:rPr>
        <w:t>Supply  called</w:t>
      </w:r>
      <w:proofErr w:type="gramEnd"/>
      <w:r w:rsidRPr="007D650D">
        <w:rPr>
          <w:rFonts w:ascii="Courier New" w:hAnsi="Courier New" w:cs="Courier New"/>
          <w:color w:val="0451A5"/>
          <w:sz w:val="18"/>
          <w:szCs w:val="18"/>
          <w:lang w:eastAsia="en-IN"/>
        </w:rPr>
        <w:t> Successfully\""</w:t>
      </w:r>
    </w:p>
    <w:p w14:paraId="5136B79C" w14:textId="051DEC44" w:rsid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67FD9191" w14:textId="05C64F9B" w:rsidR="007D650D" w:rsidRDefault="007D650D" w:rsidP="007D650D">
      <w:pPr>
        <w:shd w:val="clear" w:color="auto" w:fill="FFFFFE"/>
        <w:spacing w:line="270" w:lineRule="atLeast"/>
        <w:ind w:left="720"/>
        <w:rPr>
          <w:rFonts w:ascii="Courier New" w:hAnsi="Courier New" w:cs="Courier New"/>
          <w:color w:val="0451A5"/>
          <w:sz w:val="18"/>
          <w:szCs w:val="18"/>
          <w:lang w:eastAsia="en-IN"/>
        </w:rPr>
      </w:pPr>
    </w:p>
    <w:p w14:paraId="23E89E50" w14:textId="6A8C92D2" w:rsidR="007D650D" w:rsidRPr="007D650D" w:rsidRDefault="007D650D" w:rsidP="007D650D">
      <w:pPr>
        <w:shd w:val="clear" w:color="auto" w:fill="FFFFFE"/>
        <w:spacing w:line="270" w:lineRule="atLeast"/>
        <w:ind w:left="720"/>
        <w:rPr>
          <w:rFonts w:ascii="Courier New" w:hAnsi="Courier New" w:cs="Courier New"/>
          <w:b/>
          <w:bCs/>
          <w:color w:val="0451A5"/>
          <w:sz w:val="18"/>
          <w:szCs w:val="18"/>
          <w:lang w:eastAsia="en-IN"/>
        </w:rPr>
      </w:pPr>
      <w:r w:rsidRPr="007D650D">
        <w:rPr>
          <w:rFonts w:ascii="Courier New" w:hAnsi="Courier New" w:cs="Courier New"/>
          <w:b/>
          <w:bCs/>
          <w:color w:val="0451A5"/>
          <w:sz w:val="18"/>
          <w:szCs w:val="18"/>
          <w:lang w:eastAsia="en-IN"/>
        </w:rPr>
        <w:t>Note:- No Validation at IV side if Item ID is not passed.</w:t>
      </w:r>
    </w:p>
    <w:p w14:paraId="187CAE26" w14:textId="77777777" w:rsidR="007D650D" w:rsidRPr="00447292" w:rsidRDefault="007D650D" w:rsidP="007D650D">
      <w:pPr>
        <w:tabs>
          <w:tab w:val="left" w:pos="220"/>
          <w:tab w:val="left" w:pos="720"/>
        </w:tabs>
        <w:autoSpaceDE w:val="0"/>
        <w:autoSpaceDN w:val="0"/>
        <w:adjustRightInd w:val="0"/>
        <w:spacing w:line="360" w:lineRule="atLeast"/>
        <w:rPr>
          <w:rFonts w:cstheme="minorHAnsi"/>
          <w:color w:val="1B1F22"/>
          <w:lang w:val="en-GB"/>
        </w:rPr>
      </w:pPr>
    </w:p>
    <w:p w14:paraId="3DB6F2F5" w14:textId="68F05576" w:rsidR="007D650D" w:rsidRDefault="00B31A04" w:rsidP="007D650D">
      <w:pPr>
        <w:numPr>
          <w:ilvl w:val="0"/>
          <w:numId w:val="9"/>
        </w:numPr>
        <w:tabs>
          <w:tab w:val="left" w:pos="220"/>
          <w:tab w:val="left" w:pos="720"/>
        </w:tabs>
        <w:autoSpaceDE w:val="0"/>
        <w:autoSpaceDN w:val="0"/>
        <w:adjustRightInd w:val="0"/>
        <w:spacing w:line="360" w:lineRule="atLeast"/>
        <w:ind w:hanging="720"/>
        <w:rPr>
          <w:rFonts w:cstheme="minorHAnsi"/>
          <w:color w:val="1B1F22"/>
          <w:lang w:val="en-GB"/>
        </w:rPr>
      </w:pPr>
      <w:r>
        <w:rPr>
          <w:rFonts w:cstheme="minorHAnsi"/>
          <w:color w:val="1B1F22"/>
          <w:lang w:val="en-GB"/>
        </w:rPr>
        <w:t xml:space="preserve"> </w:t>
      </w:r>
      <w:r w:rsidR="007D650D">
        <w:rPr>
          <w:rFonts w:cstheme="minorHAnsi"/>
          <w:color w:val="1B1F22"/>
          <w:lang w:val="en-GB"/>
        </w:rPr>
        <w:t>Quan</w:t>
      </w:r>
      <w:r>
        <w:rPr>
          <w:rFonts w:cstheme="minorHAnsi"/>
          <w:color w:val="1B1F22"/>
          <w:lang w:val="en-GB"/>
        </w:rPr>
        <w:t>t</w:t>
      </w:r>
      <w:r w:rsidR="007D650D">
        <w:rPr>
          <w:rFonts w:cstheme="minorHAnsi"/>
          <w:color w:val="1B1F22"/>
          <w:lang w:val="en-GB"/>
        </w:rPr>
        <w:t>ity</w:t>
      </w:r>
    </w:p>
    <w:p w14:paraId="2E9381D0" w14:textId="77777777" w:rsidR="007D650D" w:rsidRDefault="007D650D" w:rsidP="007D650D">
      <w:pPr>
        <w:tabs>
          <w:tab w:val="left" w:pos="220"/>
          <w:tab w:val="left" w:pos="720"/>
        </w:tabs>
        <w:autoSpaceDE w:val="0"/>
        <w:autoSpaceDN w:val="0"/>
        <w:adjustRightInd w:val="0"/>
        <w:spacing w:line="360" w:lineRule="atLeast"/>
        <w:ind w:left="720"/>
        <w:rPr>
          <w:rFonts w:cstheme="minorHAnsi"/>
          <w:color w:val="1B1F22"/>
          <w:lang w:val="en-GB"/>
        </w:rPr>
      </w:pPr>
    </w:p>
    <w:p w14:paraId="6BE7D61C" w14:textId="75111CCD" w:rsidR="007D650D" w:rsidRPr="002876C2" w:rsidRDefault="00B31A04" w:rsidP="00B31A04">
      <w:pPr>
        <w:pStyle w:val="Heading2"/>
        <w:numPr>
          <w:ilvl w:val="0"/>
          <w:numId w:val="0"/>
        </w:numPr>
        <w:ind w:left="720" w:hanging="360"/>
      </w:pPr>
      <w:r>
        <w:t xml:space="preserve">a. </w:t>
      </w:r>
      <w:r w:rsidR="007D650D" w:rsidRPr="002876C2">
        <w:t xml:space="preserve">Test Case: </w:t>
      </w:r>
    </w:p>
    <w:p w14:paraId="380DF04D" w14:textId="6FD96BC5" w:rsidR="007D650D" w:rsidRPr="00A77E60" w:rsidRDefault="007D650D" w:rsidP="007D650D">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Empty value for ‘</w:t>
      </w:r>
      <w:proofErr w:type="spellStart"/>
      <w:r>
        <w:rPr>
          <w:rFonts w:ascii="IBM Plex Sans" w:eastAsiaTheme="majorEastAsia" w:hAnsi="IBM Plex Sans" w:cstheme="majorBidi"/>
          <w:color w:val="595959" w:themeColor="text1" w:themeTint="A6"/>
          <w:sz w:val="22"/>
          <w:szCs w:val="26"/>
          <w:lang w:val="en-GB"/>
        </w:rPr>
        <w:t>Quanity</w:t>
      </w:r>
      <w:proofErr w:type="spellEnd"/>
      <w:r>
        <w:rPr>
          <w:rFonts w:ascii="IBM Plex Sans" w:eastAsiaTheme="majorEastAsia" w:hAnsi="IBM Plex Sans" w:cstheme="majorBidi"/>
          <w:color w:val="595959" w:themeColor="text1" w:themeTint="A6"/>
          <w:sz w:val="22"/>
          <w:szCs w:val="26"/>
          <w:lang w:val="en-GB"/>
        </w:rPr>
        <w:t xml:space="preserve">’ column. </w:t>
      </w:r>
    </w:p>
    <w:p w14:paraId="09C884D4" w14:textId="1499D885" w:rsidR="007D650D" w:rsidRPr="008E364C" w:rsidRDefault="007D650D" w:rsidP="007D650D">
      <w:pPr>
        <w:tabs>
          <w:tab w:val="left" w:pos="566"/>
        </w:tabs>
        <w:autoSpaceDE w:val="0"/>
        <w:autoSpaceDN w:val="0"/>
        <w:adjustRightInd w:val="0"/>
        <w:spacing w:line="360" w:lineRule="atLeast"/>
        <w:ind w:left="720"/>
      </w:pPr>
      <w:r>
        <w:t xml:space="preserve">Status: </w:t>
      </w:r>
      <w:r w:rsidR="001E2536" w:rsidRPr="00D7097C">
        <w:rPr>
          <w:color w:val="FF0000"/>
          <w:highlight w:val="yellow"/>
        </w:rPr>
        <w:t>Failed</w:t>
      </w:r>
    </w:p>
    <w:p w14:paraId="6C9C7E19" w14:textId="3C747BBD" w:rsidR="007D650D" w:rsidRDefault="007D650D" w:rsidP="00B31A04">
      <w:pPr>
        <w:pStyle w:val="Heading2"/>
        <w:numPr>
          <w:ilvl w:val="1"/>
          <w:numId w:val="20"/>
        </w:numPr>
      </w:pPr>
      <w:r w:rsidRPr="008E364C">
        <w:t>Test Data Used:</w:t>
      </w:r>
    </w:p>
    <w:p w14:paraId="4A9E710E" w14:textId="77777777"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3B63F62F" w14:textId="38DB99E5" w:rsidR="007D650D" w:rsidRPr="002876C2" w:rsidRDefault="007D650D" w:rsidP="007D650D">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,DALLAS</w:t>
      </w:r>
      <w:r w:rsidRPr="007D650D">
        <w:rPr>
          <w:rFonts w:ascii="Courier New" w:hAnsi="Courier New" w:cs="Courier New"/>
          <w:color w:val="1B1F22"/>
          <w:sz w:val="16"/>
          <w:szCs w:val="16"/>
          <w:lang w:val="en-GB"/>
        </w:rPr>
        <w:t>,</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7D650D">
        <w:rPr>
          <w:rFonts w:ascii="Courier New" w:hAnsi="Courier New" w:cs="Courier New"/>
          <w:color w:val="1B1F22"/>
          <w:sz w:val="16"/>
          <w:szCs w:val="16"/>
          <w:highlight w:val="yellow"/>
          <w:lang w:val="en-GB"/>
        </w:rPr>
        <w:t>, ,</w:t>
      </w:r>
      <w:r w:rsidRPr="00A77E60">
        <w:rPr>
          <w:rFonts w:ascii="Courier New" w:hAnsi="Courier New" w:cs="Courier New"/>
          <w:color w:val="1B1F22"/>
          <w:sz w:val="16"/>
          <w:szCs w:val="16"/>
          <w:lang w:val="en-GB"/>
        </w:rPr>
        <w:t>UNIT,</w:t>
      </w:r>
      <w:r w:rsidRPr="007D650D">
        <w:rPr>
          <w:rFonts w:ascii="Courier New" w:hAnsi="Courier New" w:cs="Courier New"/>
          <w:color w:val="1B1F22"/>
          <w:sz w:val="16"/>
          <w:szCs w:val="16"/>
          <w:lang w:val="en-GB"/>
        </w:rPr>
        <w:t>1900-01-</w:t>
      </w:r>
    </w:p>
    <w:p w14:paraId="04E84996" w14:textId="77777777" w:rsidR="007D650D" w:rsidRDefault="007D650D" w:rsidP="007D650D">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5E5BB12B" w14:textId="77777777" w:rsidR="007D650D" w:rsidRDefault="007D650D" w:rsidP="007D650D">
      <w:pPr>
        <w:pStyle w:val="Heading2"/>
      </w:pPr>
      <w:r w:rsidRPr="008E364C">
        <w:lastRenderedPageBreak/>
        <w:t>Expected Result:</w:t>
      </w:r>
    </w:p>
    <w:p w14:paraId="7EA8A8DE" w14:textId="77777777" w:rsidR="007D650D" w:rsidRDefault="007D650D" w:rsidP="007D650D">
      <w:pPr>
        <w:shd w:val="clear" w:color="auto" w:fill="FFFFFE"/>
        <w:spacing w:line="270" w:lineRule="atLeast"/>
        <w:ind w:left="720"/>
        <w:rPr>
          <w:rFonts w:cstheme="minorHAnsi"/>
          <w:color w:val="000000"/>
          <w:lang w:val="en-GB"/>
        </w:rPr>
      </w:pPr>
    </w:p>
    <w:p w14:paraId="27633C3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509F5A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0A21E22F"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50EEE8BC" w14:textId="3311230A"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Quantity  is missing</w:t>
      </w:r>
      <w:r w:rsidRPr="00A77E60">
        <w:rPr>
          <w:rFonts w:ascii="Courier New" w:hAnsi="Courier New" w:cs="Courier New"/>
          <w:color w:val="0451A5"/>
          <w:sz w:val="18"/>
          <w:szCs w:val="18"/>
          <w:lang w:eastAsia="en-IN"/>
        </w:rPr>
        <w:t>"</w:t>
      </w:r>
    </w:p>
    <w:p w14:paraId="78634EF5"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14D904F8" w14:textId="77777777" w:rsidR="007D650D" w:rsidRPr="00A77E60" w:rsidRDefault="007D650D" w:rsidP="007D650D">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64A04A39" w14:textId="77777777" w:rsidR="007D650D" w:rsidRPr="008E364C" w:rsidRDefault="007D650D" w:rsidP="007D650D">
      <w:pPr>
        <w:pStyle w:val="Heading2"/>
      </w:pPr>
      <w:r w:rsidRPr="008E364C">
        <w:t>Actual Result:</w:t>
      </w:r>
    </w:p>
    <w:p w14:paraId="744C6C62" w14:textId="77777777" w:rsidR="007D650D" w:rsidRDefault="007D650D" w:rsidP="007D650D">
      <w:pPr>
        <w:shd w:val="clear" w:color="auto" w:fill="FFFFFE"/>
        <w:spacing w:line="270" w:lineRule="atLeast"/>
        <w:ind w:left="720"/>
        <w:rPr>
          <w:rFonts w:cstheme="minorHAnsi"/>
          <w:color w:val="000000"/>
          <w:lang w:val="en-GB"/>
        </w:rPr>
      </w:pPr>
    </w:p>
    <w:p w14:paraId="32E6D939"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5D282FA7"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w:t>
      </w:r>
      <w:proofErr w:type="spellStart"/>
      <w:r w:rsidRPr="007D650D">
        <w:rPr>
          <w:rFonts w:ascii="Courier New" w:hAnsi="Courier New" w:cs="Courier New"/>
          <w:color w:val="0451A5"/>
          <w:sz w:val="18"/>
          <w:szCs w:val="18"/>
          <w:lang w:eastAsia="en-IN"/>
        </w:rPr>
        <w:t>MSlotID</w:t>
      </w:r>
      <w:proofErr w:type="spellEnd"/>
      <w:r w:rsidRPr="007D650D">
        <w:rPr>
          <w:rFonts w:ascii="Courier New" w:hAnsi="Courier New" w:cs="Courier New"/>
          <w:color w:val="0451A5"/>
          <w:sz w:val="18"/>
          <w:szCs w:val="18"/>
          <w:lang w:eastAsia="en-IN"/>
        </w:rPr>
        <w:t>": "SJNG7A01",</w:t>
      </w:r>
    </w:p>
    <w:p w14:paraId="69B9129A" w14:textId="77777777" w:rsidR="007D650D" w:rsidRP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    "Payload": "\"Sync Supply  called Successfully\""</w:t>
      </w:r>
    </w:p>
    <w:p w14:paraId="7C0B7E3A" w14:textId="77777777" w:rsidR="007D650D" w:rsidRDefault="007D650D" w:rsidP="007D650D">
      <w:pPr>
        <w:shd w:val="clear" w:color="auto" w:fill="FFFFFE"/>
        <w:spacing w:line="270" w:lineRule="atLeast"/>
        <w:ind w:left="720"/>
        <w:rPr>
          <w:rFonts w:ascii="Courier New" w:hAnsi="Courier New" w:cs="Courier New"/>
          <w:color w:val="0451A5"/>
          <w:sz w:val="18"/>
          <w:szCs w:val="18"/>
          <w:lang w:eastAsia="en-IN"/>
        </w:rPr>
      </w:pPr>
      <w:r w:rsidRPr="007D650D">
        <w:rPr>
          <w:rFonts w:ascii="Courier New" w:hAnsi="Courier New" w:cs="Courier New"/>
          <w:color w:val="0451A5"/>
          <w:sz w:val="18"/>
          <w:szCs w:val="18"/>
          <w:lang w:eastAsia="en-IN"/>
        </w:rPr>
        <w:t>}</w:t>
      </w:r>
    </w:p>
    <w:p w14:paraId="1CA74370" w14:textId="337A16C4" w:rsidR="00447292" w:rsidRDefault="00447292" w:rsidP="00447292">
      <w:pPr>
        <w:tabs>
          <w:tab w:val="left" w:pos="566"/>
        </w:tabs>
        <w:autoSpaceDE w:val="0"/>
        <w:autoSpaceDN w:val="0"/>
        <w:adjustRightInd w:val="0"/>
        <w:spacing w:line="360" w:lineRule="atLeast"/>
        <w:rPr>
          <w:rFonts w:cstheme="minorHAnsi"/>
          <w:color w:val="1B1F22"/>
          <w:lang w:val="en-GB"/>
        </w:rPr>
      </w:pPr>
    </w:p>
    <w:p w14:paraId="6DC838C3" w14:textId="52A3D002" w:rsidR="007D650D" w:rsidRPr="00B31A04" w:rsidRDefault="007D650D" w:rsidP="00B31A04">
      <w:pPr>
        <w:shd w:val="clear" w:color="auto" w:fill="FFFFFE"/>
        <w:spacing w:line="270" w:lineRule="atLeast"/>
        <w:ind w:left="720"/>
        <w:rPr>
          <w:rFonts w:ascii="Courier New" w:hAnsi="Courier New" w:cs="Courier New"/>
          <w:b/>
          <w:bCs/>
          <w:color w:val="0451A5"/>
          <w:sz w:val="18"/>
          <w:szCs w:val="18"/>
          <w:lang w:eastAsia="en-IN"/>
        </w:rPr>
      </w:pPr>
      <w:r w:rsidRPr="00B31A04">
        <w:rPr>
          <w:rFonts w:ascii="Courier New" w:hAnsi="Courier New" w:cs="Courier New"/>
          <w:b/>
          <w:bCs/>
          <w:color w:val="0451A5"/>
          <w:sz w:val="18"/>
          <w:szCs w:val="18"/>
          <w:lang w:eastAsia="en-IN"/>
        </w:rPr>
        <w:t xml:space="preserve">Note:-Get supplies API is not returning that particular </w:t>
      </w:r>
      <w:proofErr w:type="spellStart"/>
      <w:r w:rsidR="00B31A04" w:rsidRPr="00B31A04">
        <w:rPr>
          <w:rFonts w:ascii="Courier New" w:hAnsi="Courier New" w:cs="Courier New"/>
          <w:b/>
          <w:bCs/>
          <w:color w:val="0451A5"/>
          <w:sz w:val="18"/>
          <w:szCs w:val="18"/>
          <w:lang w:eastAsia="en-IN"/>
        </w:rPr>
        <w:t>Itemid</w:t>
      </w:r>
      <w:proofErr w:type="spellEnd"/>
      <w:r w:rsidR="00B31A04" w:rsidRPr="00B31A04">
        <w:rPr>
          <w:rFonts w:ascii="Courier New" w:hAnsi="Courier New" w:cs="Courier New"/>
          <w:b/>
          <w:bCs/>
          <w:color w:val="0451A5"/>
          <w:sz w:val="18"/>
          <w:szCs w:val="18"/>
          <w:lang w:eastAsia="en-IN"/>
        </w:rPr>
        <w:t>, ship node</w:t>
      </w:r>
      <w:r w:rsidRPr="00B31A04">
        <w:rPr>
          <w:rFonts w:ascii="Courier New" w:hAnsi="Courier New" w:cs="Courier New"/>
          <w:b/>
          <w:bCs/>
          <w:color w:val="0451A5"/>
          <w:sz w:val="18"/>
          <w:szCs w:val="18"/>
          <w:lang w:eastAsia="en-IN"/>
        </w:rPr>
        <w:t xml:space="preserve"> </w:t>
      </w:r>
      <w:r w:rsidR="00B31A04" w:rsidRPr="00B31A04">
        <w:rPr>
          <w:rFonts w:ascii="Courier New" w:hAnsi="Courier New" w:cs="Courier New"/>
          <w:b/>
          <w:bCs/>
          <w:color w:val="0451A5"/>
          <w:sz w:val="18"/>
          <w:szCs w:val="18"/>
          <w:lang w:eastAsia="en-IN"/>
        </w:rPr>
        <w:t xml:space="preserve">.So, that </w:t>
      </w:r>
      <w:r w:rsidRPr="00B31A04">
        <w:rPr>
          <w:rFonts w:ascii="Courier New" w:hAnsi="Courier New" w:cs="Courier New"/>
          <w:b/>
          <w:bCs/>
          <w:color w:val="0451A5"/>
          <w:sz w:val="18"/>
          <w:szCs w:val="18"/>
          <w:lang w:eastAsia="en-IN"/>
        </w:rPr>
        <w:t xml:space="preserve">particular row is not getting updated/ updated with zero </w:t>
      </w:r>
      <w:r w:rsidR="00B31A04" w:rsidRPr="00B31A04">
        <w:rPr>
          <w:rFonts w:ascii="Courier New" w:hAnsi="Courier New" w:cs="Courier New"/>
          <w:b/>
          <w:bCs/>
          <w:color w:val="0451A5"/>
          <w:sz w:val="18"/>
          <w:szCs w:val="18"/>
          <w:lang w:eastAsia="en-IN"/>
        </w:rPr>
        <w:t>quantity</w:t>
      </w:r>
      <w:r w:rsidRPr="00B31A04">
        <w:rPr>
          <w:rFonts w:ascii="Courier New" w:hAnsi="Courier New" w:cs="Courier New"/>
          <w:b/>
          <w:bCs/>
          <w:color w:val="0451A5"/>
          <w:sz w:val="18"/>
          <w:szCs w:val="18"/>
          <w:lang w:eastAsia="en-IN"/>
        </w:rPr>
        <w:t>.</w:t>
      </w:r>
    </w:p>
    <w:p w14:paraId="790984D7"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00FE00B0" w14:textId="489200CE" w:rsidR="00447292" w:rsidRDefault="00447292" w:rsidP="00447292">
      <w:pPr>
        <w:tabs>
          <w:tab w:val="left" w:pos="566"/>
        </w:tabs>
        <w:autoSpaceDE w:val="0"/>
        <w:autoSpaceDN w:val="0"/>
        <w:adjustRightInd w:val="0"/>
        <w:spacing w:line="360" w:lineRule="atLeast"/>
        <w:rPr>
          <w:rFonts w:cstheme="minorHAnsi"/>
          <w:color w:val="1B1F22"/>
          <w:lang w:val="en-GB"/>
        </w:rPr>
      </w:pPr>
    </w:p>
    <w:p w14:paraId="1021882B" w14:textId="77777777"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Location ID</w:t>
      </w:r>
    </w:p>
    <w:p w14:paraId="195429C6"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4CD34647" w14:textId="7B0B4C84" w:rsidR="00B31A04" w:rsidRPr="002876C2" w:rsidRDefault="00B31A04" w:rsidP="00B31A04">
      <w:pPr>
        <w:pStyle w:val="Heading2"/>
        <w:numPr>
          <w:ilvl w:val="0"/>
          <w:numId w:val="0"/>
        </w:numPr>
        <w:ind w:left="360"/>
      </w:pPr>
      <w:r>
        <w:t xml:space="preserve">a. </w:t>
      </w:r>
      <w:r w:rsidRPr="002876C2">
        <w:t xml:space="preserve">Test Case: </w:t>
      </w:r>
    </w:p>
    <w:p w14:paraId="603BF838" w14:textId="32B1C0AA"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‘location id column. </w:t>
      </w:r>
    </w:p>
    <w:p w14:paraId="77AE61CB" w14:textId="11CF74AD" w:rsidR="00B31A04" w:rsidRPr="008E364C" w:rsidRDefault="00B31A04" w:rsidP="00B31A04">
      <w:pPr>
        <w:tabs>
          <w:tab w:val="left" w:pos="566"/>
        </w:tabs>
        <w:autoSpaceDE w:val="0"/>
        <w:autoSpaceDN w:val="0"/>
        <w:adjustRightInd w:val="0"/>
        <w:spacing w:line="360" w:lineRule="atLeast"/>
        <w:ind w:left="720"/>
      </w:pPr>
      <w:r>
        <w:t xml:space="preserve">Status: </w:t>
      </w:r>
      <w:r w:rsidR="001E2536" w:rsidRPr="00D7097C">
        <w:rPr>
          <w:color w:val="C45911" w:themeColor="accent2" w:themeShade="BF"/>
          <w:highlight w:val="yellow"/>
        </w:rPr>
        <w:t>Partially</w:t>
      </w:r>
    </w:p>
    <w:p w14:paraId="77EAA6B3" w14:textId="3689EE52" w:rsidR="00B31A04" w:rsidRDefault="00B31A04" w:rsidP="00B31A04">
      <w:pPr>
        <w:pStyle w:val="Heading2"/>
        <w:numPr>
          <w:ilvl w:val="1"/>
          <w:numId w:val="21"/>
        </w:numPr>
      </w:pPr>
      <w:r w:rsidRPr="008E364C">
        <w:t>Test Data Used:</w:t>
      </w:r>
    </w:p>
    <w:p w14:paraId="000A07E8" w14:textId="7777777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1BDE11E5" w14:textId="6B5FA15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sidRPr="007D650D">
        <w:rPr>
          <w:rFonts w:ascii="Courier New" w:hAnsi="Courier New" w:cs="Courier New"/>
          <w:color w:val="1B1F22"/>
          <w:sz w:val="16"/>
          <w:szCs w:val="16"/>
          <w:lang w:val="en-GB"/>
        </w:rPr>
        <w:t xml:space="preserve"> ,</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B31A04">
        <w:rPr>
          <w:rFonts w:ascii="Courier New" w:hAnsi="Courier New" w:cs="Courier New"/>
          <w:color w:val="1B1F22"/>
          <w:sz w:val="16"/>
          <w:szCs w:val="16"/>
          <w:lang w:val="en-GB"/>
        </w:rPr>
        <w:t>,20,</w:t>
      </w:r>
      <w:r w:rsidRPr="00A77E60">
        <w:rPr>
          <w:rFonts w:ascii="Courier New" w:hAnsi="Courier New" w:cs="Courier New"/>
          <w:color w:val="1B1F22"/>
          <w:sz w:val="16"/>
          <w:szCs w:val="16"/>
          <w:lang w:val="en-GB"/>
        </w:rPr>
        <w:t>UNIT,</w:t>
      </w:r>
      <w:r w:rsidRPr="007D650D">
        <w:rPr>
          <w:rFonts w:ascii="Courier New" w:hAnsi="Courier New" w:cs="Courier New"/>
          <w:color w:val="1B1F22"/>
          <w:sz w:val="16"/>
          <w:szCs w:val="16"/>
          <w:lang w:val="en-GB"/>
        </w:rPr>
        <w:t>1900-01-</w:t>
      </w:r>
    </w:p>
    <w:p w14:paraId="31614407" w14:textId="77777777" w:rsid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2876C2">
        <w:rPr>
          <w:rFonts w:ascii="Courier New" w:hAnsi="Courier New" w:cs="Courier New"/>
          <w:color w:val="1B1F22"/>
          <w:sz w:val="16"/>
          <w:szCs w:val="16"/>
          <w:lang w:val="en-GB"/>
        </w:rPr>
        <w:t>"}</w:t>
      </w:r>
    </w:p>
    <w:p w14:paraId="7B7B8CBE" w14:textId="77777777" w:rsidR="00B31A04" w:rsidRDefault="00B31A04" w:rsidP="00B31A04">
      <w:pPr>
        <w:pStyle w:val="Heading2"/>
      </w:pPr>
      <w:r w:rsidRPr="008E364C">
        <w:t>Expected Result:</w:t>
      </w:r>
    </w:p>
    <w:p w14:paraId="4DD34ACF" w14:textId="77777777" w:rsidR="00B31A04" w:rsidRDefault="00B31A04" w:rsidP="00B31A04">
      <w:pPr>
        <w:shd w:val="clear" w:color="auto" w:fill="FFFFFE"/>
        <w:spacing w:line="270" w:lineRule="atLeast"/>
        <w:ind w:left="720"/>
        <w:rPr>
          <w:rFonts w:cstheme="minorHAnsi"/>
          <w:color w:val="000000"/>
          <w:lang w:val="en-GB"/>
        </w:rPr>
      </w:pPr>
    </w:p>
    <w:p w14:paraId="3DE9D5B8"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4EB8CA9C"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2241A98D"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4C1248C2" w14:textId="41B77510"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Location id  is missing</w:t>
      </w:r>
      <w:r w:rsidRPr="00A77E60">
        <w:rPr>
          <w:rFonts w:ascii="Courier New" w:hAnsi="Courier New" w:cs="Courier New"/>
          <w:color w:val="0451A5"/>
          <w:sz w:val="18"/>
          <w:szCs w:val="18"/>
          <w:lang w:eastAsia="en-IN"/>
        </w:rPr>
        <w:t>"</w:t>
      </w:r>
    </w:p>
    <w:p w14:paraId="747E1FB4"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25932571"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19102D01" w14:textId="77777777" w:rsidR="00B31A04" w:rsidRPr="008E364C" w:rsidRDefault="00B31A04" w:rsidP="00B31A04">
      <w:pPr>
        <w:pStyle w:val="Heading2"/>
      </w:pPr>
      <w:r w:rsidRPr="008E364C">
        <w:t>Actual Result:</w:t>
      </w:r>
    </w:p>
    <w:p w14:paraId="1C9B47BF" w14:textId="77777777" w:rsidR="00B31A04" w:rsidRDefault="00B31A04" w:rsidP="00B31A04">
      <w:pPr>
        <w:shd w:val="clear" w:color="auto" w:fill="FFFFFE"/>
        <w:spacing w:line="270" w:lineRule="atLeast"/>
        <w:ind w:left="720"/>
        <w:rPr>
          <w:rFonts w:cstheme="minorHAnsi"/>
          <w:color w:val="000000"/>
          <w:lang w:val="en-GB"/>
        </w:rPr>
      </w:pPr>
    </w:p>
    <w:p w14:paraId="3A1442DF"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36562587"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"error": {</w:t>
      </w:r>
    </w:p>
    <w:p w14:paraId="21EA6E95"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roofErr w:type="spellStart"/>
      <w:r w:rsidRPr="00B31A04">
        <w:rPr>
          <w:rFonts w:ascii="Courier New" w:hAnsi="Courier New" w:cs="Courier New"/>
          <w:color w:val="0451A5"/>
          <w:sz w:val="18"/>
          <w:szCs w:val="18"/>
          <w:lang w:eastAsia="en-IN"/>
        </w:rPr>
        <w:t>statusCode</w:t>
      </w:r>
      <w:proofErr w:type="spellEnd"/>
      <w:r w:rsidRPr="00B31A04">
        <w:rPr>
          <w:rFonts w:ascii="Courier New" w:hAnsi="Courier New" w:cs="Courier New"/>
          <w:color w:val="0451A5"/>
          <w:sz w:val="18"/>
          <w:szCs w:val="18"/>
          <w:lang w:eastAsia="en-IN"/>
        </w:rPr>
        <w:t>": 400,</w:t>
      </w:r>
    </w:p>
    <w:p w14:paraId="39A108FF"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lastRenderedPageBreak/>
        <w:t>        "message": "\"IV Sync Supply Failed With Error\":  IV URL-</w:t>
      </w:r>
      <w:proofErr w:type="gramStart"/>
      <w:r w:rsidRPr="00B31A04">
        <w:rPr>
          <w:rFonts w:ascii="Courier New" w:hAnsi="Courier New" w:cs="Courier New"/>
          <w:color w:val="0451A5"/>
          <w:sz w:val="18"/>
          <w:szCs w:val="18"/>
          <w:lang w:eastAsia="en-IN"/>
        </w:rPr>
        <w:t>https://api.watsoncommerce.ibm.com/inventory/eu-87d7c9b0/v1/supplies :</w:t>
      </w:r>
      <w:proofErr w:type="gramEnd"/>
      <w:r w:rsidRPr="00B31A04">
        <w:rPr>
          <w:rFonts w:ascii="Courier New" w:hAnsi="Courier New" w:cs="Courier New"/>
          <w:color w:val="0451A5"/>
          <w:sz w:val="18"/>
          <w:szCs w:val="18"/>
          <w:lang w:eastAsia="en-IN"/>
        </w:rPr>
        <w:t> {\"error_message\":\"Parameter: [shipNode] has invalid value: [KC::] due to cause: [Provided Ship Node does not exist]\"} : "</w:t>
      </w:r>
    </w:p>
    <w:p w14:paraId="71E2E152"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
    <w:p w14:paraId="27EAF9F5"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719A1A55" w14:textId="44D88617" w:rsidR="00B31A04" w:rsidRPr="00B31A04" w:rsidRDefault="00B31A04" w:rsidP="00B31A04">
      <w:pPr>
        <w:shd w:val="clear" w:color="auto" w:fill="FFFFFE"/>
        <w:spacing w:line="270" w:lineRule="atLeast"/>
        <w:ind w:left="720"/>
        <w:rPr>
          <w:rFonts w:ascii="Courier New" w:hAnsi="Courier New" w:cs="Courier New"/>
          <w:b/>
          <w:bCs/>
          <w:color w:val="0451A5"/>
          <w:sz w:val="18"/>
          <w:szCs w:val="18"/>
          <w:lang w:eastAsia="en-IN"/>
        </w:rPr>
      </w:pPr>
    </w:p>
    <w:p w14:paraId="3FF12797" w14:textId="77777777" w:rsidR="00B31A04" w:rsidRPr="00447292" w:rsidRDefault="00B31A04" w:rsidP="00B31A04">
      <w:pPr>
        <w:tabs>
          <w:tab w:val="left" w:pos="566"/>
        </w:tabs>
        <w:autoSpaceDE w:val="0"/>
        <w:autoSpaceDN w:val="0"/>
        <w:adjustRightInd w:val="0"/>
        <w:spacing w:line="360" w:lineRule="atLeast"/>
        <w:rPr>
          <w:rFonts w:cstheme="minorHAnsi"/>
          <w:color w:val="1B1F22"/>
          <w:lang w:val="en-GB"/>
        </w:rPr>
      </w:pPr>
    </w:p>
    <w:p w14:paraId="2435BB60" w14:textId="77777777" w:rsidR="00B31A04" w:rsidRPr="00447292" w:rsidRDefault="00B31A04" w:rsidP="00447292">
      <w:pPr>
        <w:tabs>
          <w:tab w:val="left" w:pos="566"/>
        </w:tabs>
        <w:autoSpaceDE w:val="0"/>
        <w:autoSpaceDN w:val="0"/>
        <w:adjustRightInd w:val="0"/>
        <w:spacing w:line="360" w:lineRule="atLeast"/>
        <w:rPr>
          <w:rFonts w:cstheme="minorHAnsi"/>
          <w:color w:val="1B1F22"/>
          <w:lang w:val="en-GB"/>
        </w:rPr>
      </w:pPr>
    </w:p>
    <w:p w14:paraId="2B6D18A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4BA16C7D" w14:textId="77777777"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Available From</w:t>
      </w:r>
    </w:p>
    <w:p w14:paraId="0D433002"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65956662" w14:textId="77777777" w:rsidR="00B31A04" w:rsidRPr="002876C2" w:rsidRDefault="00B31A04" w:rsidP="00B31A04">
      <w:pPr>
        <w:pStyle w:val="Heading2"/>
        <w:numPr>
          <w:ilvl w:val="0"/>
          <w:numId w:val="0"/>
        </w:numPr>
        <w:ind w:left="360"/>
      </w:pPr>
      <w:r>
        <w:t xml:space="preserve">a. </w:t>
      </w:r>
      <w:r w:rsidRPr="002876C2">
        <w:t xml:space="preserve">Test Case: </w:t>
      </w:r>
    </w:p>
    <w:p w14:paraId="2F85BD81" w14:textId="6FCADB7E"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‘available from’ column. </w:t>
      </w:r>
    </w:p>
    <w:p w14:paraId="38C3DA07" w14:textId="670257D2" w:rsidR="00B31A04" w:rsidRPr="008E364C" w:rsidRDefault="00B31A04" w:rsidP="00B31A04">
      <w:pPr>
        <w:tabs>
          <w:tab w:val="left" w:pos="566"/>
        </w:tabs>
        <w:autoSpaceDE w:val="0"/>
        <w:autoSpaceDN w:val="0"/>
        <w:adjustRightInd w:val="0"/>
        <w:spacing w:line="360" w:lineRule="atLeast"/>
        <w:ind w:left="720"/>
      </w:pPr>
      <w:r>
        <w:t xml:space="preserve">Status: </w:t>
      </w:r>
      <w:r w:rsidR="001E2536" w:rsidRPr="00D7097C">
        <w:rPr>
          <w:color w:val="C45911" w:themeColor="accent2" w:themeShade="BF"/>
          <w:highlight w:val="yellow"/>
        </w:rPr>
        <w:t>Partially</w:t>
      </w:r>
    </w:p>
    <w:p w14:paraId="4C90020E" w14:textId="748F7037" w:rsidR="00B31A04" w:rsidRDefault="00B31A04" w:rsidP="00B31A04">
      <w:pPr>
        <w:pStyle w:val="Heading2"/>
        <w:numPr>
          <w:ilvl w:val="1"/>
          <w:numId w:val="22"/>
        </w:numPr>
      </w:pPr>
      <w:r w:rsidRPr="008E364C">
        <w:t>Test Data Used:</w:t>
      </w:r>
    </w:p>
    <w:p w14:paraId="4BAB9FD0" w14:textId="7777777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121EC868" w14:textId="2433E188" w:rsidR="00B31A04" w:rsidRP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highlight w:val="yellow"/>
          <w:lang w:val="en-GB"/>
        </w:rPr>
      </w:pPr>
      <w:r w:rsidRPr="0002611D">
        <w:rPr>
          <w:rFonts w:ascii="Courier New" w:hAnsi="Courier New" w:cs="Courier New"/>
          <w:color w:val="1B1F22"/>
          <w:sz w:val="16"/>
          <w:szCs w:val="16"/>
          <w:lang w:val="en-GB"/>
        </w:rPr>
        <w:t>KC</w:t>
      </w:r>
      <w:proofErr w:type="gramStart"/>
      <w:r w:rsidRPr="0002611D">
        <w:rPr>
          <w:rFonts w:ascii="Courier New" w:hAnsi="Courier New" w:cs="Courier New"/>
          <w:color w:val="1B1F22"/>
          <w:sz w:val="16"/>
          <w:szCs w:val="16"/>
          <w:lang w:val="en-GB"/>
        </w:rPr>
        <w:t>1</w:t>
      </w:r>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Pr>
          <w:rFonts w:ascii="Courier New" w:hAnsi="Courier New" w:cs="Courier New"/>
          <w:color w:val="1B1F22"/>
          <w:sz w:val="16"/>
          <w:szCs w:val="16"/>
          <w:lang w:val="en-GB"/>
        </w:rPr>
        <w:t>DALLAS</w:t>
      </w:r>
      <w:r w:rsidRPr="007D650D">
        <w:rPr>
          <w:rFonts w:ascii="Courier New" w:hAnsi="Courier New" w:cs="Courier New"/>
          <w:color w:val="1B1F22"/>
          <w:sz w:val="16"/>
          <w:szCs w:val="16"/>
          <w:lang w:val="en-GB"/>
        </w:rPr>
        <w:t xml:space="preserve"> ,</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B31A04">
        <w:rPr>
          <w:rFonts w:ascii="Courier New" w:hAnsi="Courier New" w:cs="Courier New"/>
          <w:color w:val="1B1F22"/>
          <w:sz w:val="16"/>
          <w:szCs w:val="16"/>
          <w:lang w:val="en-GB"/>
        </w:rPr>
        <w:t>,20,</w:t>
      </w:r>
      <w:r w:rsidRPr="00A77E60">
        <w:rPr>
          <w:rFonts w:ascii="Courier New" w:hAnsi="Courier New" w:cs="Courier New"/>
          <w:color w:val="1B1F22"/>
          <w:sz w:val="16"/>
          <w:szCs w:val="16"/>
          <w:lang w:val="en-GB"/>
        </w:rPr>
        <w:t>UNIT,</w:t>
      </w:r>
      <w:r w:rsidRPr="007D650D">
        <w:rPr>
          <w:rFonts w:ascii="Courier New" w:hAnsi="Courier New" w:cs="Courier New"/>
          <w:color w:val="1B1F22"/>
          <w:sz w:val="16"/>
          <w:szCs w:val="16"/>
          <w:lang w:val="en-GB"/>
        </w:rPr>
        <w:t xml:space="preserve"> </w:t>
      </w:r>
      <w:r w:rsidRPr="00B31A04">
        <w:rPr>
          <w:rFonts w:ascii="Courier New" w:hAnsi="Courier New" w:cs="Courier New"/>
          <w:color w:val="1B1F22"/>
          <w:sz w:val="16"/>
          <w:szCs w:val="16"/>
          <w:highlight w:val="yellow"/>
          <w:lang w:val="en-GB"/>
        </w:rPr>
        <w:t>-</w:t>
      </w:r>
    </w:p>
    <w:p w14:paraId="41FAE917" w14:textId="77777777" w:rsid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B31A04">
        <w:rPr>
          <w:rFonts w:ascii="Courier New" w:hAnsi="Courier New" w:cs="Courier New"/>
          <w:color w:val="1B1F22"/>
          <w:sz w:val="16"/>
          <w:szCs w:val="16"/>
          <w:highlight w:val="yellow"/>
          <w:lang w:val="en-GB"/>
        </w:rPr>
        <w:t>"}</w:t>
      </w:r>
    </w:p>
    <w:p w14:paraId="51CCF0BF" w14:textId="77777777" w:rsidR="00B31A04" w:rsidRDefault="00B31A04" w:rsidP="00B31A04">
      <w:pPr>
        <w:pStyle w:val="Heading2"/>
      </w:pPr>
      <w:r w:rsidRPr="008E364C">
        <w:t>Expected Result:</w:t>
      </w:r>
    </w:p>
    <w:p w14:paraId="3E3C9D9D" w14:textId="77777777" w:rsidR="00B31A04" w:rsidRDefault="00B31A04" w:rsidP="00B31A04">
      <w:pPr>
        <w:shd w:val="clear" w:color="auto" w:fill="FFFFFE"/>
        <w:spacing w:line="270" w:lineRule="atLeast"/>
        <w:ind w:left="720"/>
        <w:rPr>
          <w:rFonts w:cstheme="minorHAnsi"/>
          <w:color w:val="000000"/>
          <w:lang w:val="en-GB"/>
        </w:rPr>
      </w:pPr>
    </w:p>
    <w:p w14:paraId="36775BCA"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1C09205D"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252B4A4E"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08CE66DC" w14:textId="65EBB4DF"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Available from  is missing</w:t>
      </w:r>
      <w:r w:rsidRPr="00A77E60">
        <w:rPr>
          <w:rFonts w:ascii="Courier New" w:hAnsi="Courier New" w:cs="Courier New"/>
          <w:color w:val="0451A5"/>
          <w:sz w:val="18"/>
          <w:szCs w:val="18"/>
          <w:lang w:eastAsia="en-IN"/>
        </w:rPr>
        <w:t>"</w:t>
      </w:r>
    </w:p>
    <w:p w14:paraId="714CB533"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26D056F8"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1A5423C" w14:textId="77777777" w:rsidR="00B31A04" w:rsidRPr="008E364C" w:rsidRDefault="00B31A04" w:rsidP="00B31A04">
      <w:pPr>
        <w:pStyle w:val="Heading2"/>
      </w:pPr>
      <w:r w:rsidRPr="008E364C">
        <w:t>Actual Result:</w:t>
      </w:r>
    </w:p>
    <w:p w14:paraId="5BEABEFA" w14:textId="77777777" w:rsidR="00B31A04" w:rsidRDefault="00B31A04" w:rsidP="00B31A04">
      <w:pPr>
        <w:shd w:val="clear" w:color="auto" w:fill="FFFFFE"/>
        <w:spacing w:line="270" w:lineRule="atLeast"/>
        <w:ind w:left="720"/>
        <w:rPr>
          <w:rFonts w:cstheme="minorHAnsi"/>
          <w:color w:val="000000"/>
          <w:lang w:val="en-GB"/>
        </w:rPr>
      </w:pPr>
    </w:p>
    <w:p w14:paraId="10AB2FFF"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125D0C7A"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"error": {</w:t>
      </w:r>
    </w:p>
    <w:p w14:paraId="16B458B3"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roofErr w:type="spellStart"/>
      <w:r w:rsidRPr="00B31A04">
        <w:rPr>
          <w:rFonts w:ascii="Courier New" w:hAnsi="Courier New" w:cs="Courier New"/>
          <w:color w:val="0451A5"/>
          <w:sz w:val="18"/>
          <w:szCs w:val="18"/>
          <w:lang w:eastAsia="en-IN"/>
        </w:rPr>
        <w:t>statusCode</w:t>
      </w:r>
      <w:proofErr w:type="spellEnd"/>
      <w:r w:rsidRPr="00B31A04">
        <w:rPr>
          <w:rFonts w:ascii="Courier New" w:hAnsi="Courier New" w:cs="Courier New"/>
          <w:color w:val="0451A5"/>
          <w:sz w:val="18"/>
          <w:szCs w:val="18"/>
          <w:lang w:eastAsia="en-IN"/>
        </w:rPr>
        <w:t>": 400,</w:t>
      </w:r>
    </w:p>
    <w:p w14:paraId="1FBB7D3B"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"message": "The argument of the toMillis function must be an ISO 8601 formatted timestamp. Given \"\""</w:t>
      </w:r>
    </w:p>
    <w:p w14:paraId="76C00EBB"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
    <w:p w14:paraId="41021505"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6BA3D81C" w14:textId="07DFE4E5" w:rsidR="00447292" w:rsidRDefault="00447292" w:rsidP="00447292">
      <w:pPr>
        <w:tabs>
          <w:tab w:val="left" w:pos="566"/>
        </w:tabs>
        <w:autoSpaceDE w:val="0"/>
        <w:autoSpaceDN w:val="0"/>
        <w:adjustRightInd w:val="0"/>
        <w:spacing w:line="360" w:lineRule="atLeast"/>
        <w:rPr>
          <w:rFonts w:cstheme="minorHAnsi"/>
          <w:color w:val="1B1F22"/>
          <w:lang w:val="en-GB"/>
        </w:rPr>
      </w:pPr>
    </w:p>
    <w:p w14:paraId="335CC9AF" w14:textId="488DE273" w:rsidR="00B31A04" w:rsidRDefault="00B31A04" w:rsidP="00447292">
      <w:pPr>
        <w:tabs>
          <w:tab w:val="left" w:pos="566"/>
        </w:tabs>
        <w:autoSpaceDE w:val="0"/>
        <w:autoSpaceDN w:val="0"/>
        <w:adjustRightInd w:val="0"/>
        <w:spacing w:line="360" w:lineRule="atLeast"/>
        <w:rPr>
          <w:rFonts w:cstheme="minorHAnsi"/>
          <w:color w:val="1B1F22"/>
          <w:lang w:val="en-GB"/>
        </w:rPr>
      </w:pPr>
    </w:p>
    <w:p w14:paraId="445350D5" w14:textId="30C571BD"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Pr>
          <w:rFonts w:cstheme="minorHAnsi"/>
          <w:color w:val="1B1F22"/>
          <w:lang w:val="en-GB"/>
        </w:rPr>
        <w:t>Supplier</w:t>
      </w:r>
      <w:r w:rsidRPr="00447292">
        <w:rPr>
          <w:rFonts w:cstheme="minorHAnsi"/>
          <w:color w:val="1B1F22"/>
          <w:lang w:val="en-GB"/>
        </w:rPr>
        <w:t xml:space="preserve"> </w:t>
      </w:r>
      <w:r>
        <w:rPr>
          <w:rFonts w:cstheme="minorHAnsi"/>
          <w:color w:val="1B1F22"/>
          <w:lang w:val="en-GB"/>
        </w:rPr>
        <w:t>ID</w:t>
      </w:r>
    </w:p>
    <w:p w14:paraId="4B50E3D4"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79411DCB" w14:textId="77777777" w:rsidR="00B31A04" w:rsidRPr="002876C2" w:rsidRDefault="00B31A04" w:rsidP="00B31A04">
      <w:pPr>
        <w:pStyle w:val="Heading2"/>
        <w:numPr>
          <w:ilvl w:val="0"/>
          <w:numId w:val="0"/>
        </w:numPr>
        <w:ind w:left="360"/>
      </w:pPr>
      <w:r>
        <w:lastRenderedPageBreak/>
        <w:t xml:space="preserve">a. </w:t>
      </w:r>
      <w:r w:rsidRPr="002876C2">
        <w:t xml:space="preserve">Test Case: </w:t>
      </w:r>
    </w:p>
    <w:p w14:paraId="5220F685" w14:textId="0D114378"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value for ‘supplier id’ column. </w:t>
      </w:r>
    </w:p>
    <w:p w14:paraId="559E3D3B" w14:textId="12CA9844" w:rsidR="00B31A04" w:rsidRPr="008E364C" w:rsidRDefault="00B31A04" w:rsidP="00B31A04">
      <w:pPr>
        <w:tabs>
          <w:tab w:val="left" w:pos="566"/>
        </w:tabs>
        <w:autoSpaceDE w:val="0"/>
        <w:autoSpaceDN w:val="0"/>
        <w:adjustRightInd w:val="0"/>
        <w:spacing w:line="360" w:lineRule="atLeast"/>
        <w:ind w:left="720"/>
      </w:pPr>
      <w:r>
        <w:t xml:space="preserve">Status: </w:t>
      </w:r>
      <w:r w:rsidR="001E2536" w:rsidRPr="00D7097C">
        <w:rPr>
          <w:color w:val="C45911" w:themeColor="accent2" w:themeShade="BF"/>
          <w:highlight w:val="yellow"/>
        </w:rPr>
        <w:t>Partially</w:t>
      </w:r>
    </w:p>
    <w:p w14:paraId="329FF65F" w14:textId="40EA7F81" w:rsidR="00B31A04" w:rsidRDefault="00B31A04" w:rsidP="00B31A04">
      <w:pPr>
        <w:pStyle w:val="Heading2"/>
        <w:numPr>
          <w:ilvl w:val="1"/>
          <w:numId w:val="23"/>
        </w:numPr>
      </w:pPr>
      <w:r w:rsidRPr="008E364C">
        <w:t>Test Data Used:</w:t>
      </w:r>
    </w:p>
    <w:p w14:paraId="3DBB709B" w14:textId="77777777" w:rsidR="00B31A04" w:rsidRPr="002876C2"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r w:rsidRPr="002876C2">
        <w:rPr>
          <w:rFonts w:ascii="Courier New" w:hAnsi="Courier New" w:cs="Courier New"/>
          <w:color w:val="1B1F22"/>
          <w:sz w:val="16"/>
          <w:szCs w:val="16"/>
          <w:lang w:val="en-GB"/>
        </w:rPr>
        <w:t>{"MSlotID":"SJNG7A01","Payload</w:t>
      </w:r>
      <w:proofErr w:type="gramStart"/>
      <w:r w:rsidRPr="002876C2">
        <w:rPr>
          <w:rFonts w:ascii="Courier New" w:hAnsi="Courier New" w:cs="Courier New"/>
          <w:color w:val="1B1F22"/>
          <w:sz w:val="16"/>
          <w:szCs w:val="16"/>
          <w:lang w:val="en-GB"/>
        </w:rPr>
        <w:t>" :</w:t>
      </w:r>
      <w:proofErr w:type="gramEnd"/>
      <w:r w:rsidRPr="002876C2">
        <w:rPr>
          <w:rFonts w:ascii="Courier New" w:hAnsi="Courier New" w:cs="Courier New"/>
          <w:color w:val="1B1F22"/>
          <w:sz w:val="16"/>
          <w:szCs w:val="16"/>
          <w:lang w:val="en-GB"/>
        </w:rPr>
        <w:t xml:space="preserve">"supplier id, customer id, location id, item </w:t>
      </w:r>
      <w:proofErr w:type="spellStart"/>
      <w:r w:rsidRPr="002876C2">
        <w:rPr>
          <w:rFonts w:ascii="Courier New" w:hAnsi="Courier New" w:cs="Courier New"/>
          <w:color w:val="1B1F22"/>
          <w:sz w:val="16"/>
          <w:szCs w:val="16"/>
          <w:lang w:val="en-GB"/>
        </w:rPr>
        <w:t>id,product</w:t>
      </w:r>
      <w:proofErr w:type="spellEnd"/>
      <w:r w:rsidRPr="002876C2">
        <w:rPr>
          <w:rFonts w:ascii="Courier New" w:hAnsi="Courier New" w:cs="Courier New"/>
          <w:color w:val="1B1F22"/>
          <w:sz w:val="16"/>
          <w:szCs w:val="16"/>
          <w:lang w:val="en-GB"/>
        </w:rPr>
        <w:t xml:space="preserve"> class, </w:t>
      </w:r>
      <w:proofErr w:type="spellStart"/>
      <w:r w:rsidRPr="002876C2">
        <w:rPr>
          <w:rFonts w:ascii="Courier New" w:hAnsi="Courier New" w:cs="Courier New"/>
          <w:color w:val="1B1F22"/>
          <w:sz w:val="16"/>
          <w:szCs w:val="16"/>
          <w:lang w:val="en-GB"/>
        </w:rPr>
        <w:t>quantity,uom,available</w:t>
      </w:r>
      <w:proofErr w:type="spellEnd"/>
      <w:r w:rsidRPr="002876C2">
        <w:rPr>
          <w:rFonts w:ascii="Courier New" w:hAnsi="Courier New" w:cs="Courier New"/>
          <w:color w:val="1B1F22"/>
          <w:sz w:val="16"/>
          <w:szCs w:val="16"/>
          <w:lang w:val="en-GB"/>
        </w:rPr>
        <w:t xml:space="preserve"> from</w:t>
      </w:r>
    </w:p>
    <w:p w14:paraId="5ADBB8D5" w14:textId="668B1E87" w:rsidR="00B31A04" w:rsidRP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ascii="Courier New" w:hAnsi="Courier New" w:cs="Courier New"/>
          <w:color w:val="1B1F22"/>
          <w:sz w:val="16"/>
          <w:szCs w:val="16"/>
          <w:lang w:val="en-GB"/>
        </w:rPr>
      </w:pPr>
      <w:proofErr w:type="gramStart"/>
      <w:r w:rsidRPr="00A77E60">
        <w:rPr>
          <w:rFonts w:ascii="Courier New" w:hAnsi="Courier New" w:cs="Courier New"/>
          <w:color w:val="1B1F22"/>
          <w:sz w:val="16"/>
          <w:szCs w:val="16"/>
          <w:lang w:val="en-GB"/>
        </w:rPr>
        <w:t>,scbn</w:t>
      </w:r>
      <w:proofErr w:type="gramEnd"/>
      <w:r w:rsidRPr="00A77E60">
        <w:rPr>
          <w:rFonts w:ascii="Courier New" w:hAnsi="Courier New" w:cs="Courier New"/>
          <w:color w:val="1B1F22"/>
          <w:sz w:val="16"/>
          <w:szCs w:val="16"/>
          <w:lang w:val="en-GB"/>
        </w:rPr>
        <w:t>_</w:t>
      </w:r>
      <w:r>
        <w:rPr>
          <w:rFonts w:ascii="Courier New" w:hAnsi="Courier New" w:cs="Courier New"/>
          <w:color w:val="1B1F22"/>
          <w:sz w:val="16"/>
          <w:szCs w:val="16"/>
          <w:lang w:val="en-GB"/>
        </w:rPr>
        <w:t>3</w:t>
      </w:r>
      <w:r w:rsidRPr="00A77E60">
        <w:rPr>
          <w:rFonts w:ascii="Courier New" w:hAnsi="Courier New" w:cs="Courier New"/>
          <w:color w:val="1B1F22"/>
          <w:sz w:val="16"/>
          <w:szCs w:val="16"/>
          <w:lang w:val="en-GB"/>
        </w:rPr>
        <w:t>,</w:t>
      </w:r>
      <w:r>
        <w:rPr>
          <w:rFonts w:ascii="Courier New" w:hAnsi="Courier New" w:cs="Courier New"/>
          <w:color w:val="1B1F22"/>
          <w:sz w:val="16"/>
          <w:szCs w:val="16"/>
          <w:lang w:val="en-GB"/>
        </w:rPr>
        <w:t>DALLAS</w:t>
      </w:r>
      <w:r w:rsidRPr="007D650D">
        <w:rPr>
          <w:rFonts w:ascii="Courier New" w:hAnsi="Courier New" w:cs="Courier New"/>
          <w:color w:val="1B1F22"/>
          <w:sz w:val="16"/>
          <w:szCs w:val="16"/>
          <w:lang w:val="en-GB"/>
        </w:rPr>
        <w:t xml:space="preserve"> ,</w:t>
      </w:r>
      <w:r>
        <w:rPr>
          <w:rFonts w:ascii="Courier New" w:hAnsi="Courier New" w:cs="Courier New"/>
          <w:color w:val="1B1F22"/>
          <w:sz w:val="16"/>
          <w:szCs w:val="16"/>
          <w:lang w:val="en-GB"/>
        </w:rPr>
        <w:t>36428</w:t>
      </w:r>
      <w:r w:rsidRPr="007D650D">
        <w:rPr>
          <w:rFonts w:ascii="Courier New" w:hAnsi="Courier New" w:cs="Courier New"/>
          <w:color w:val="1B1F22"/>
          <w:sz w:val="16"/>
          <w:szCs w:val="16"/>
          <w:lang w:val="en-GB"/>
        </w:rPr>
        <w:t>,</w:t>
      </w:r>
      <w:r w:rsidRPr="00A77E60">
        <w:rPr>
          <w:rFonts w:ascii="Courier New" w:hAnsi="Courier New" w:cs="Courier New"/>
          <w:color w:val="1B1F22"/>
          <w:sz w:val="16"/>
          <w:szCs w:val="16"/>
          <w:lang w:val="en-GB"/>
        </w:rPr>
        <w:t>NEW</w:t>
      </w:r>
      <w:r w:rsidRPr="00B31A04">
        <w:rPr>
          <w:rFonts w:ascii="Courier New" w:hAnsi="Courier New" w:cs="Courier New"/>
          <w:color w:val="1B1F22"/>
          <w:sz w:val="16"/>
          <w:szCs w:val="16"/>
          <w:lang w:val="en-GB"/>
        </w:rPr>
        <w:t>,20,</w:t>
      </w:r>
      <w:r w:rsidRPr="00A77E60">
        <w:rPr>
          <w:rFonts w:ascii="Courier New" w:hAnsi="Courier New" w:cs="Courier New"/>
          <w:color w:val="1B1F22"/>
          <w:sz w:val="16"/>
          <w:szCs w:val="16"/>
          <w:lang w:val="en-GB"/>
        </w:rPr>
        <w:t>UNIT</w:t>
      </w:r>
      <w:r>
        <w:rPr>
          <w:rFonts w:ascii="Courier New" w:hAnsi="Courier New" w:cs="Courier New"/>
          <w:color w:val="1B1F22"/>
          <w:sz w:val="16"/>
          <w:szCs w:val="16"/>
          <w:lang w:val="en-GB"/>
        </w:rPr>
        <w:t>,1900-01-01</w:t>
      </w:r>
    </w:p>
    <w:p w14:paraId="3A4EAB01" w14:textId="77777777" w:rsidR="00B31A04" w:rsidRDefault="00B31A04" w:rsidP="00B31A04">
      <w:pPr>
        <w:shd w:val="clear" w:color="auto" w:fill="D0CECE" w:themeFill="background2" w:themeFillShade="E6"/>
        <w:tabs>
          <w:tab w:val="left" w:pos="566"/>
        </w:tabs>
        <w:autoSpaceDE w:val="0"/>
        <w:autoSpaceDN w:val="0"/>
        <w:adjustRightInd w:val="0"/>
        <w:spacing w:line="360" w:lineRule="atLeast"/>
        <w:ind w:left="720"/>
        <w:rPr>
          <w:rFonts w:cstheme="minorHAnsi"/>
          <w:color w:val="1B1F22"/>
          <w:lang w:val="en-GB"/>
        </w:rPr>
      </w:pPr>
      <w:r w:rsidRPr="00B31A04">
        <w:rPr>
          <w:rFonts w:ascii="Courier New" w:hAnsi="Courier New" w:cs="Courier New"/>
          <w:color w:val="1B1F22"/>
          <w:sz w:val="16"/>
          <w:szCs w:val="16"/>
          <w:lang w:val="en-GB"/>
        </w:rPr>
        <w:t>"}</w:t>
      </w:r>
    </w:p>
    <w:p w14:paraId="77032737" w14:textId="77777777" w:rsidR="00B31A04" w:rsidRDefault="00B31A04" w:rsidP="00B31A04">
      <w:pPr>
        <w:pStyle w:val="Heading2"/>
      </w:pPr>
      <w:r w:rsidRPr="008E364C">
        <w:t>Expected Result:</w:t>
      </w:r>
    </w:p>
    <w:p w14:paraId="4F0471B9" w14:textId="77777777" w:rsidR="00B31A04" w:rsidRDefault="00B31A04" w:rsidP="00B31A04">
      <w:pPr>
        <w:shd w:val="clear" w:color="auto" w:fill="FFFFFE"/>
        <w:spacing w:line="270" w:lineRule="atLeast"/>
        <w:ind w:left="720"/>
        <w:rPr>
          <w:rFonts w:cstheme="minorHAnsi"/>
          <w:color w:val="000000"/>
          <w:lang w:val="en-GB"/>
        </w:rPr>
      </w:pPr>
    </w:p>
    <w:p w14:paraId="788BB313"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261DD2F"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1F6F2287"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058C4F57" w14:textId="1742E224"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Supplier ID  is missing</w:t>
      </w:r>
      <w:r w:rsidRPr="00A77E60">
        <w:rPr>
          <w:rFonts w:ascii="Courier New" w:hAnsi="Courier New" w:cs="Courier New"/>
          <w:color w:val="0451A5"/>
          <w:sz w:val="18"/>
          <w:szCs w:val="18"/>
          <w:lang w:eastAsia="en-IN"/>
        </w:rPr>
        <w:t>"</w:t>
      </w:r>
    </w:p>
    <w:p w14:paraId="72CC7C38"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29C6525A"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385210A6" w14:textId="77777777" w:rsidR="00B31A04" w:rsidRPr="008E364C" w:rsidRDefault="00B31A04" w:rsidP="00B31A04">
      <w:pPr>
        <w:pStyle w:val="Heading2"/>
      </w:pPr>
      <w:r w:rsidRPr="008E364C">
        <w:t>Actual Result:</w:t>
      </w:r>
    </w:p>
    <w:p w14:paraId="3F5594DC" w14:textId="77777777" w:rsidR="00B31A04" w:rsidRDefault="00B31A04" w:rsidP="00B31A04">
      <w:pPr>
        <w:shd w:val="clear" w:color="auto" w:fill="FFFFFE"/>
        <w:spacing w:line="270" w:lineRule="atLeast"/>
        <w:ind w:left="720"/>
        <w:rPr>
          <w:rFonts w:cstheme="minorHAnsi"/>
          <w:color w:val="000000"/>
          <w:lang w:val="en-GB"/>
        </w:rPr>
      </w:pPr>
    </w:p>
    <w:p w14:paraId="384271CC"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681473B4"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"error": {</w:t>
      </w:r>
    </w:p>
    <w:p w14:paraId="73A79D00"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roofErr w:type="spellStart"/>
      <w:r w:rsidRPr="00B31A04">
        <w:rPr>
          <w:rFonts w:ascii="Courier New" w:hAnsi="Courier New" w:cs="Courier New"/>
          <w:color w:val="0451A5"/>
          <w:sz w:val="18"/>
          <w:szCs w:val="18"/>
          <w:lang w:eastAsia="en-IN"/>
        </w:rPr>
        <w:t>statusCode</w:t>
      </w:r>
      <w:proofErr w:type="spellEnd"/>
      <w:r w:rsidRPr="00B31A04">
        <w:rPr>
          <w:rFonts w:ascii="Courier New" w:hAnsi="Courier New" w:cs="Courier New"/>
          <w:color w:val="0451A5"/>
          <w:sz w:val="18"/>
          <w:szCs w:val="18"/>
          <w:lang w:eastAsia="en-IN"/>
        </w:rPr>
        <w:t>": 400,</w:t>
      </w:r>
    </w:p>
    <w:p w14:paraId="003EF653"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"message": "\"Supplier ID from token service. is not matching with Supplier ID in Payload"</w:t>
      </w:r>
    </w:p>
    <w:p w14:paraId="0A7C823B"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    }</w:t>
      </w:r>
    </w:p>
    <w:p w14:paraId="659CCE20" w14:textId="77777777" w:rsidR="00B31A04" w:rsidRPr="00B31A04" w:rsidRDefault="00B31A04" w:rsidP="00B31A04">
      <w:pPr>
        <w:shd w:val="clear" w:color="auto" w:fill="FFFFFE"/>
        <w:spacing w:line="270" w:lineRule="atLeast"/>
        <w:ind w:left="720"/>
        <w:rPr>
          <w:rFonts w:ascii="Courier New" w:hAnsi="Courier New" w:cs="Courier New"/>
          <w:color w:val="0451A5"/>
          <w:sz w:val="18"/>
          <w:szCs w:val="18"/>
          <w:lang w:eastAsia="en-IN"/>
        </w:rPr>
      </w:pPr>
      <w:r w:rsidRPr="00B31A04">
        <w:rPr>
          <w:rFonts w:ascii="Courier New" w:hAnsi="Courier New" w:cs="Courier New"/>
          <w:color w:val="0451A5"/>
          <w:sz w:val="18"/>
          <w:szCs w:val="18"/>
          <w:lang w:eastAsia="en-IN"/>
        </w:rPr>
        <w:t>}</w:t>
      </w:r>
    </w:p>
    <w:p w14:paraId="063542E0" w14:textId="36F3BCF1" w:rsidR="00B31A04" w:rsidRDefault="00B31A04" w:rsidP="00447292">
      <w:pPr>
        <w:tabs>
          <w:tab w:val="left" w:pos="566"/>
        </w:tabs>
        <w:autoSpaceDE w:val="0"/>
        <w:autoSpaceDN w:val="0"/>
        <w:adjustRightInd w:val="0"/>
        <w:spacing w:line="360" w:lineRule="atLeast"/>
        <w:rPr>
          <w:rFonts w:cstheme="minorHAnsi"/>
          <w:color w:val="1B1F22"/>
          <w:lang w:val="en-GB"/>
        </w:rPr>
      </w:pPr>
    </w:p>
    <w:p w14:paraId="3FA444F7" w14:textId="1BF68249" w:rsidR="00B31A04" w:rsidRDefault="00B31A04" w:rsidP="00447292">
      <w:pPr>
        <w:tabs>
          <w:tab w:val="left" w:pos="566"/>
        </w:tabs>
        <w:autoSpaceDE w:val="0"/>
        <w:autoSpaceDN w:val="0"/>
        <w:adjustRightInd w:val="0"/>
        <w:spacing w:line="360" w:lineRule="atLeast"/>
        <w:rPr>
          <w:rFonts w:cstheme="minorHAnsi"/>
          <w:color w:val="1B1F22"/>
          <w:lang w:val="en-GB"/>
        </w:rPr>
      </w:pPr>
    </w:p>
    <w:p w14:paraId="5AF0FA18" w14:textId="69B740CF" w:rsidR="00B31A04" w:rsidRDefault="00B31A04" w:rsidP="00447292">
      <w:pPr>
        <w:tabs>
          <w:tab w:val="left" w:pos="566"/>
        </w:tabs>
        <w:autoSpaceDE w:val="0"/>
        <w:autoSpaceDN w:val="0"/>
        <w:adjustRightInd w:val="0"/>
        <w:spacing w:line="360" w:lineRule="atLeast"/>
        <w:rPr>
          <w:rFonts w:cstheme="minorHAnsi"/>
          <w:color w:val="1B1F22"/>
          <w:lang w:val="en-GB"/>
        </w:rPr>
      </w:pPr>
    </w:p>
    <w:p w14:paraId="217EBFFF" w14:textId="536F8CF3" w:rsidR="00B31A04" w:rsidRPr="00447292" w:rsidRDefault="00B31A04" w:rsidP="00B31A04">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Pr>
          <w:rFonts w:cstheme="minorHAnsi"/>
          <w:color w:val="1B1F22"/>
          <w:lang w:val="en-GB"/>
        </w:rPr>
        <w:t xml:space="preserve">No </w:t>
      </w:r>
      <w:r w:rsidR="00CA698F">
        <w:rPr>
          <w:rFonts w:cstheme="minorHAnsi"/>
          <w:color w:val="1B1F22"/>
          <w:lang w:val="en-GB"/>
        </w:rPr>
        <w:t xml:space="preserve">IV </w:t>
      </w:r>
      <w:r>
        <w:rPr>
          <w:rFonts w:cstheme="minorHAnsi"/>
          <w:color w:val="1B1F22"/>
          <w:lang w:val="en-GB"/>
        </w:rPr>
        <w:t xml:space="preserve">URL </w:t>
      </w:r>
    </w:p>
    <w:p w14:paraId="16986012" w14:textId="77777777" w:rsidR="00B31A04" w:rsidRDefault="00B31A04" w:rsidP="00B31A04">
      <w:pPr>
        <w:tabs>
          <w:tab w:val="left" w:pos="220"/>
          <w:tab w:val="left" w:pos="720"/>
        </w:tabs>
        <w:autoSpaceDE w:val="0"/>
        <w:autoSpaceDN w:val="0"/>
        <w:adjustRightInd w:val="0"/>
        <w:spacing w:line="360" w:lineRule="atLeast"/>
        <w:ind w:left="720"/>
        <w:rPr>
          <w:rFonts w:cstheme="minorHAnsi"/>
          <w:color w:val="1B1F22"/>
          <w:lang w:val="en-GB"/>
        </w:rPr>
      </w:pPr>
    </w:p>
    <w:p w14:paraId="6EAA627C" w14:textId="77777777" w:rsidR="00B31A04" w:rsidRPr="002876C2" w:rsidRDefault="00B31A04" w:rsidP="00B31A04">
      <w:pPr>
        <w:pStyle w:val="Heading2"/>
        <w:numPr>
          <w:ilvl w:val="0"/>
          <w:numId w:val="0"/>
        </w:numPr>
        <w:ind w:left="360"/>
      </w:pPr>
      <w:r>
        <w:t xml:space="preserve">a. </w:t>
      </w:r>
      <w:r w:rsidRPr="002876C2">
        <w:t xml:space="preserve">Test Case: </w:t>
      </w:r>
    </w:p>
    <w:p w14:paraId="199127FC" w14:textId="7424DF47" w:rsidR="00B31A04" w:rsidRPr="00A77E60" w:rsidRDefault="00B31A04" w:rsidP="00B31A04">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Empty URL</w:t>
      </w:r>
      <w:r w:rsidR="00CA698F">
        <w:rPr>
          <w:rFonts w:ascii="IBM Plex Sans" w:eastAsiaTheme="majorEastAsia" w:hAnsi="IBM Plex Sans" w:cstheme="majorBidi"/>
          <w:color w:val="595959" w:themeColor="text1" w:themeTint="A6"/>
          <w:sz w:val="22"/>
          <w:szCs w:val="26"/>
          <w:lang w:val="en-GB"/>
        </w:rPr>
        <w:t xml:space="preserve"> value</w:t>
      </w:r>
      <w:r>
        <w:rPr>
          <w:rFonts w:ascii="IBM Plex Sans" w:eastAsiaTheme="majorEastAsia" w:hAnsi="IBM Plex Sans" w:cstheme="majorBidi"/>
          <w:color w:val="595959" w:themeColor="text1" w:themeTint="A6"/>
          <w:sz w:val="22"/>
          <w:szCs w:val="26"/>
          <w:lang w:val="en-GB"/>
        </w:rPr>
        <w:t xml:space="preserve"> </w:t>
      </w:r>
      <w:r w:rsidR="00CA698F">
        <w:rPr>
          <w:rFonts w:ascii="IBM Plex Sans" w:eastAsiaTheme="majorEastAsia" w:hAnsi="IBM Plex Sans" w:cstheme="majorBidi"/>
          <w:color w:val="595959" w:themeColor="text1" w:themeTint="A6"/>
          <w:sz w:val="22"/>
          <w:szCs w:val="26"/>
          <w:lang w:val="en-GB"/>
        </w:rPr>
        <w:t>from Token service</w:t>
      </w:r>
      <w:r>
        <w:rPr>
          <w:rFonts w:ascii="IBM Plex Sans" w:eastAsiaTheme="majorEastAsia" w:hAnsi="IBM Plex Sans" w:cstheme="majorBidi"/>
          <w:color w:val="595959" w:themeColor="text1" w:themeTint="A6"/>
          <w:sz w:val="22"/>
          <w:szCs w:val="26"/>
          <w:lang w:val="en-GB"/>
        </w:rPr>
        <w:t xml:space="preserve">. </w:t>
      </w:r>
    </w:p>
    <w:p w14:paraId="70B7A89D" w14:textId="15744C24" w:rsidR="00B31A04" w:rsidRPr="008E364C" w:rsidRDefault="00B31A04" w:rsidP="00B31A04">
      <w:pPr>
        <w:tabs>
          <w:tab w:val="left" w:pos="566"/>
        </w:tabs>
        <w:autoSpaceDE w:val="0"/>
        <w:autoSpaceDN w:val="0"/>
        <w:adjustRightInd w:val="0"/>
        <w:spacing w:line="360" w:lineRule="atLeast"/>
        <w:ind w:left="720"/>
      </w:pPr>
      <w:r>
        <w:t xml:space="preserve">Status: </w:t>
      </w:r>
      <w:r w:rsidR="001E2536" w:rsidRPr="00D7097C">
        <w:rPr>
          <w:color w:val="C45911" w:themeColor="accent2" w:themeShade="BF"/>
          <w:highlight w:val="yellow"/>
        </w:rPr>
        <w:t>Partially</w:t>
      </w:r>
    </w:p>
    <w:p w14:paraId="50CC8678" w14:textId="46D4122E" w:rsidR="00B31A04" w:rsidRDefault="00B31A04" w:rsidP="00CA698F">
      <w:pPr>
        <w:pStyle w:val="Heading2"/>
        <w:numPr>
          <w:ilvl w:val="1"/>
          <w:numId w:val="24"/>
        </w:numPr>
      </w:pPr>
      <w:r w:rsidRPr="008E364C">
        <w:t>Test Data Used:</w:t>
      </w:r>
    </w:p>
    <w:p w14:paraId="6C965069"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5D97B305" w14:textId="1EEB71D2"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url</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w:t>
      </w:r>
      <w:r w:rsidRPr="00CA698F">
        <w:rPr>
          <w:rFonts w:ascii="Courier New" w:hAnsi="Courier New" w:cs="Courier New"/>
          <w:color w:val="000000"/>
          <w:sz w:val="18"/>
          <w:szCs w:val="18"/>
        </w:rPr>
        <w:t>,</w:t>
      </w:r>
    </w:p>
    <w:p w14:paraId="1FBBAFCB"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buyer_scbn_id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"scbn_3"</w:t>
      </w:r>
      <w:r w:rsidRPr="00CA698F">
        <w:rPr>
          <w:rFonts w:ascii="Courier New" w:hAnsi="Courier New" w:cs="Courier New"/>
          <w:color w:val="000000"/>
          <w:sz w:val="18"/>
          <w:szCs w:val="18"/>
        </w:rPr>
        <w:t>,</w:t>
      </w:r>
    </w:p>
    <w:p w14:paraId="7E53C493"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supplier_id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"KC"</w:t>
      </w:r>
      <w:r w:rsidRPr="00CA698F">
        <w:rPr>
          <w:rFonts w:ascii="Courier New" w:hAnsi="Courier New" w:cs="Courier New"/>
          <w:color w:val="000000"/>
          <w:sz w:val="18"/>
          <w:szCs w:val="18"/>
        </w:rPr>
        <w:t>,</w:t>
      </w:r>
    </w:p>
    <w:p w14:paraId="6EA946B1"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iv_tenant_id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"eu-87d7c9b0"</w:t>
      </w:r>
      <w:r w:rsidRPr="00CA698F">
        <w:rPr>
          <w:rFonts w:ascii="Courier New" w:hAnsi="Courier New" w:cs="Courier New"/>
          <w:color w:val="000000"/>
          <w:sz w:val="18"/>
          <w:szCs w:val="18"/>
        </w:rPr>
        <w:t>,</w:t>
      </w:r>
    </w:p>
    <w:p w14:paraId="6F09E7EA"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bearer_token</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"7Yp104qgC8rIcXFLZsoWvVAaPzmxwQHu"</w:t>
      </w:r>
      <w:r w:rsidRPr="00CA698F">
        <w:rPr>
          <w:rFonts w:ascii="Courier New" w:hAnsi="Courier New" w:cs="Courier New"/>
          <w:color w:val="000000"/>
          <w:sz w:val="18"/>
          <w:szCs w:val="18"/>
        </w:rPr>
        <w:t>,</w:t>
      </w:r>
    </w:p>
    <w:p w14:paraId="6A12E056"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time_to_live</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9885A"/>
          <w:sz w:val="18"/>
          <w:szCs w:val="18"/>
        </w:rPr>
        <w:t>43170</w:t>
      </w:r>
    </w:p>
    <w:p w14:paraId="71352578"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3F6078A8" w14:textId="040996A2" w:rsidR="00CA698F" w:rsidRPr="008E364C" w:rsidRDefault="00CA698F" w:rsidP="00CA698F">
      <w:pPr>
        <w:pStyle w:val="Heading2"/>
      </w:pPr>
      <w:r>
        <w:lastRenderedPageBreak/>
        <w:t>Expected</w:t>
      </w:r>
      <w:r w:rsidRPr="008E364C">
        <w:t xml:space="preserve"> Result:</w:t>
      </w:r>
    </w:p>
    <w:p w14:paraId="32EB5709" w14:textId="77777777" w:rsidR="00B31A04" w:rsidRDefault="00B31A04" w:rsidP="00B31A04">
      <w:pPr>
        <w:shd w:val="clear" w:color="auto" w:fill="FFFFFE"/>
        <w:spacing w:line="270" w:lineRule="atLeast"/>
        <w:ind w:left="720"/>
        <w:rPr>
          <w:rFonts w:cstheme="minorHAnsi"/>
          <w:color w:val="000000"/>
          <w:lang w:val="en-GB"/>
        </w:rPr>
      </w:pPr>
    </w:p>
    <w:p w14:paraId="0976C07A"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BC2B162"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671BC4C1"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2F581D3F" w14:textId="63540ABE"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w:t>
      </w:r>
      <w:r w:rsidR="00CA698F">
        <w:rPr>
          <w:rFonts w:ascii="Courier New" w:hAnsi="Courier New" w:cs="Courier New"/>
          <w:color w:val="0451A5"/>
          <w:sz w:val="18"/>
          <w:szCs w:val="18"/>
          <w:lang w:eastAsia="en-IN"/>
        </w:rPr>
        <w:t xml:space="preserve">No IV </w:t>
      </w:r>
      <w:proofErr w:type="spellStart"/>
      <w:r w:rsidR="00CA698F">
        <w:rPr>
          <w:rFonts w:ascii="Courier New" w:hAnsi="Courier New" w:cs="Courier New"/>
          <w:color w:val="0451A5"/>
          <w:sz w:val="18"/>
          <w:szCs w:val="18"/>
          <w:lang w:eastAsia="en-IN"/>
        </w:rPr>
        <w:t>url</w:t>
      </w:r>
      <w:proofErr w:type="spellEnd"/>
      <w:r w:rsidR="00CA698F">
        <w:rPr>
          <w:rFonts w:ascii="Courier New" w:hAnsi="Courier New" w:cs="Courier New"/>
          <w:color w:val="0451A5"/>
          <w:sz w:val="18"/>
          <w:szCs w:val="18"/>
          <w:lang w:eastAsia="en-IN"/>
        </w:rPr>
        <w:t xml:space="preserve"> returned by IV service</w:t>
      </w:r>
      <w:r w:rsidR="00CA698F" w:rsidRPr="00A77E60">
        <w:rPr>
          <w:rFonts w:ascii="Courier New" w:hAnsi="Courier New" w:cs="Courier New"/>
          <w:color w:val="0451A5"/>
          <w:sz w:val="18"/>
          <w:szCs w:val="18"/>
          <w:lang w:eastAsia="en-IN"/>
        </w:rPr>
        <w:t xml:space="preserve"> </w:t>
      </w:r>
      <w:r w:rsidRPr="00A77E60">
        <w:rPr>
          <w:rFonts w:ascii="Courier New" w:hAnsi="Courier New" w:cs="Courier New"/>
          <w:color w:val="0451A5"/>
          <w:sz w:val="18"/>
          <w:szCs w:val="18"/>
          <w:lang w:eastAsia="en-IN"/>
        </w:rPr>
        <w:t>"</w:t>
      </w:r>
    </w:p>
    <w:p w14:paraId="6266BA66"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1A09C3F5" w14:textId="77777777" w:rsidR="00B31A04" w:rsidRPr="00A77E60" w:rsidRDefault="00B31A04" w:rsidP="00B31A04">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03AF4CDF" w14:textId="77777777" w:rsidR="00B31A04" w:rsidRPr="008E364C" w:rsidRDefault="00B31A04" w:rsidP="00B31A04">
      <w:pPr>
        <w:pStyle w:val="Heading2"/>
      </w:pPr>
      <w:r w:rsidRPr="008E364C">
        <w:t>Actual Result:</w:t>
      </w:r>
    </w:p>
    <w:p w14:paraId="7724C9B2" w14:textId="77777777" w:rsidR="00B31A04" w:rsidRDefault="00B31A04" w:rsidP="00B31A04">
      <w:pPr>
        <w:shd w:val="clear" w:color="auto" w:fill="FFFFFE"/>
        <w:spacing w:line="270" w:lineRule="atLeast"/>
        <w:ind w:left="720"/>
        <w:rPr>
          <w:rFonts w:cstheme="minorHAnsi"/>
          <w:color w:val="000000"/>
          <w:lang w:val="en-GB"/>
        </w:rPr>
      </w:pPr>
    </w:p>
    <w:p w14:paraId="22E57865"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584870CA"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6E1BD4C4"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3CBE45CF"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"message": "The URL you provided is invalid: \"\"\\\" \\\"\"\".",</w:t>
      </w:r>
    </w:p>
    <w:p w14:paraId="6A88F189"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"errorDetail": "{\"message\</w:t>
      </w:r>
      <w:proofErr w:type="gramStart"/>
      <w:r w:rsidRPr="00CA698F">
        <w:rPr>
          <w:rFonts w:ascii="Courier New" w:hAnsi="Courier New" w:cs="Courier New"/>
          <w:color w:val="0451A5"/>
          <w:sz w:val="18"/>
          <w:szCs w:val="18"/>
          <w:lang w:eastAsia="en-IN"/>
        </w:rPr>
        <w:t>":\</w:t>
      </w:r>
      <w:proofErr w:type="gramEnd"/>
      <w:r w:rsidRPr="00CA698F">
        <w:rPr>
          <w:rFonts w:ascii="Courier New" w:hAnsi="Courier New" w:cs="Courier New"/>
          <w:color w:val="0451A5"/>
          <w:sz w:val="18"/>
          <w:szCs w:val="18"/>
          <w:lang w:eastAsia="en-IN"/>
        </w:rPr>
        <w:t>"Invalid URL: \\\" \\\"\",\"input\":\"\\\" \\\"\"}"</w:t>
      </w:r>
    </w:p>
    <w:p w14:paraId="22A6FEB8"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7B86AC89"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2546A042" w14:textId="7895FFD9" w:rsidR="00B31A04" w:rsidRDefault="00B31A04" w:rsidP="00447292">
      <w:pPr>
        <w:tabs>
          <w:tab w:val="left" w:pos="566"/>
        </w:tabs>
        <w:autoSpaceDE w:val="0"/>
        <w:autoSpaceDN w:val="0"/>
        <w:adjustRightInd w:val="0"/>
        <w:spacing w:line="360" w:lineRule="atLeast"/>
        <w:rPr>
          <w:rFonts w:cstheme="minorHAnsi"/>
          <w:color w:val="1B1F22"/>
          <w:lang w:val="en-GB"/>
        </w:rPr>
      </w:pPr>
    </w:p>
    <w:p w14:paraId="2D85203E" w14:textId="51E182A8" w:rsidR="00CA698F" w:rsidRDefault="00CA698F" w:rsidP="00447292">
      <w:pPr>
        <w:tabs>
          <w:tab w:val="left" w:pos="566"/>
        </w:tabs>
        <w:autoSpaceDE w:val="0"/>
        <w:autoSpaceDN w:val="0"/>
        <w:adjustRightInd w:val="0"/>
        <w:spacing w:line="360" w:lineRule="atLeast"/>
        <w:rPr>
          <w:rFonts w:cstheme="minorHAnsi"/>
          <w:color w:val="1B1F22"/>
          <w:lang w:val="en-GB"/>
        </w:rPr>
      </w:pPr>
    </w:p>
    <w:p w14:paraId="63053002" w14:textId="523CFE6D" w:rsidR="00CA698F" w:rsidRPr="00447292" w:rsidRDefault="00CA698F" w:rsidP="00CA698F">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Pr>
          <w:rFonts w:cstheme="minorHAnsi"/>
          <w:color w:val="1B1F22"/>
          <w:lang w:val="en-GB"/>
        </w:rPr>
        <w:t xml:space="preserve">No </w:t>
      </w:r>
      <w:r>
        <w:rPr>
          <w:rFonts w:cstheme="minorHAnsi"/>
          <w:color w:val="1B1F22"/>
          <w:lang w:val="en-GB"/>
        </w:rPr>
        <w:t>Bearer Token</w:t>
      </w:r>
      <w:r>
        <w:rPr>
          <w:rFonts w:cstheme="minorHAnsi"/>
          <w:color w:val="1B1F22"/>
          <w:lang w:val="en-GB"/>
        </w:rPr>
        <w:t xml:space="preserve"> </w:t>
      </w:r>
    </w:p>
    <w:p w14:paraId="590FA83F" w14:textId="77777777" w:rsidR="00CA698F" w:rsidRDefault="00CA698F" w:rsidP="00CA698F">
      <w:pPr>
        <w:tabs>
          <w:tab w:val="left" w:pos="220"/>
          <w:tab w:val="left" w:pos="720"/>
        </w:tabs>
        <w:autoSpaceDE w:val="0"/>
        <w:autoSpaceDN w:val="0"/>
        <w:adjustRightInd w:val="0"/>
        <w:spacing w:line="360" w:lineRule="atLeast"/>
        <w:ind w:left="720"/>
        <w:rPr>
          <w:rFonts w:cstheme="minorHAnsi"/>
          <w:color w:val="1B1F22"/>
          <w:lang w:val="en-GB"/>
        </w:rPr>
      </w:pPr>
    </w:p>
    <w:p w14:paraId="48B66BD4" w14:textId="77777777" w:rsidR="00CA698F" w:rsidRPr="002876C2" w:rsidRDefault="00CA698F" w:rsidP="00CA698F">
      <w:pPr>
        <w:pStyle w:val="Heading2"/>
        <w:numPr>
          <w:ilvl w:val="0"/>
          <w:numId w:val="0"/>
        </w:numPr>
        <w:ind w:left="360"/>
      </w:pPr>
      <w:r>
        <w:t xml:space="preserve">a. </w:t>
      </w:r>
      <w:r w:rsidRPr="002876C2">
        <w:t xml:space="preserve">Test Case: </w:t>
      </w:r>
    </w:p>
    <w:p w14:paraId="19536FEC" w14:textId="311CBC0C" w:rsidR="00CA698F" w:rsidRPr="00A77E60" w:rsidRDefault="00CA698F" w:rsidP="00CA698F">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 xml:space="preserve">Empty </w:t>
      </w:r>
      <w:r>
        <w:rPr>
          <w:rFonts w:ascii="IBM Plex Sans" w:eastAsiaTheme="majorEastAsia" w:hAnsi="IBM Plex Sans" w:cstheme="majorBidi"/>
          <w:color w:val="595959" w:themeColor="text1" w:themeTint="A6"/>
          <w:sz w:val="22"/>
          <w:szCs w:val="26"/>
          <w:lang w:val="en-GB"/>
        </w:rPr>
        <w:t>bearer token</w:t>
      </w:r>
      <w:r>
        <w:rPr>
          <w:rFonts w:ascii="IBM Plex Sans" w:eastAsiaTheme="majorEastAsia" w:hAnsi="IBM Plex Sans" w:cstheme="majorBidi"/>
          <w:color w:val="595959" w:themeColor="text1" w:themeTint="A6"/>
          <w:sz w:val="22"/>
          <w:szCs w:val="26"/>
          <w:lang w:val="en-GB"/>
        </w:rPr>
        <w:t xml:space="preserve"> value from Token service. </w:t>
      </w:r>
    </w:p>
    <w:p w14:paraId="30F96449" w14:textId="0BA1A6E1" w:rsidR="00CA698F" w:rsidRPr="008E364C" w:rsidRDefault="00CA698F" w:rsidP="00CA698F">
      <w:pPr>
        <w:tabs>
          <w:tab w:val="left" w:pos="566"/>
        </w:tabs>
        <w:autoSpaceDE w:val="0"/>
        <w:autoSpaceDN w:val="0"/>
        <w:adjustRightInd w:val="0"/>
        <w:spacing w:line="360" w:lineRule="atLeast"/>
        <w:ind w:left="720"/>
      </w:pPr>
      <w:r>
        <w:t xml:space="preserve">Status: </w:t>
      </w:r>
      <w:r w:rsidR="001E2536" w:rsidRPr="00D7097C">
        <w:rPr>
          <w:color w:val="C45911" w:themeColor="accent2" w:themeShade="BF"/>
          <w:highlight w:val="yellow"/>
        </w:rPr>
        <w:t>Partially</w:t>
      </w:r>
    </w:p>
    <w:p w14:paraId="6A891D28" w14:textId="77777777" w:rsidR="00CA698F" w:rsidRDefault="00CA698F" w:rsidP="00CA698F">
      <w:pPr>
        <w:pStyle w:val="Heading2"/>
        <w:numPr>
          <w:ilvl w:val="1"/>
          <w:numId w:val="24"/>
        </w:numPr>
      </w:pPr>
      <w:r w:rsidRPr="008E364C">
        <w:t>Test Data Used:</w:t>
      </w:r>
    </w:p>
    <w:p w14:paraId="2930832A"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180AF694" w14:textId="220E368C" w:rsidR="00CA698F" w:rsidRDefault="00CA698F" w:rsidP="00CA698F">
      <w:pPr>
        <w:shd w:val="clear" w:color="auto" w:fill="FFFFFE"/>
        <w:spacing w:line="270" w:lineRule="atLeast"/>
        <w:rPr>
          <w:rFonts w:ascii="Courier New" w:hAnsi="Courier New" w:cs="Courier New"/>
          <w:color w:val="000000"/>
          <w:sz w:val="18"/>
          <w:szCs w:val="18"/>
        </w:rPr>
      </w:pPr>
      <w:r w:rsidRPr="00CA698F">
        <w:rPr>
          <w:rFonts w:ascii="Courier New" w:hAnsi="Courier New" w:cs="Courier New"/>
          <w:color w:val="000000"/>
          <w:sz w:val="18"/>
          <w:szCs w:val="18"/>
        </w:rPr>
        <w:t>    </w:t>
      </w:r>
      <w:r>
        <w:rPr>
          <w:rFonts w:ascii="Courier New" w:hAnsi="Courier New" w:cs="Courier New"/>
          <w:color w:val="000000"/>
          <w:sz w:val="18"/>
          <w:szCs w:val="18"/>
        </w:rPr>
        <w:tab/>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url</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w:t>
      </w:r>
      <w:r w:rsidRPr="00CA698F">
        <w:rPr>
          <w:rFonts w:ascii="Courier New" w:hAnsi="Courier New" w:cs="Courier New"/>
          <w:color w:val="0451A5"/>
          <w:sz w:val="18"/>
          <w:szCs w:val="18"/>
        </w:rPr>
        <w:t xml:space="preserve"> </w:t>
      </w:r>
      <w:r>
        <w:rPr>
          <w:rFonts w:ascii="Courier New" w:hAnsi="Courier New" w:cs="Courier New"/>
          <w:color w:val="0451A5"/>
          <w:sz w:val="18"/>
          <w:szCs w:val="18"/>
        </w:rPr>
        <w:t>https://api.watsoncommerce.ibm.com/inventory/eu-8d7c9b0/v1/supplies"</w:t>
      </w:r>
      <w:r>
        <w:rPr>
          <w:rFonts w:ascii="Courier New" w:hAnsi="Courier New" w:cs="Courier New"/>
          <w:color w:val="0451A5"/>
          <w:sz w:val="18"/>
          <w:szCs w:val="18"/>
        </w:rPr>
        <w:t>,</w:t>
      </w:r>
    </w:p>
    <w:p w14:paraId="2BA1B028"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buyer_scbn_id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"scbn_3"</w:t>
      </w:r>
      <w:r w:rsidRPr="00CA698F">
        <w:rPr>
          <w:rFonts w:ascii="Courier New" w:hAnsi="Courier New" w:cs="Courier New"/>
          <w:color w:val="000000"/>
          <w:sz w:val="18"/>
          <w:szCs w:val="18"/>
        </w:rPr>
        <w:t>,</w:t>
      </w:r>
    </w:p>
    <w:p w14:paraId="74EFA5E6"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supplier_id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"KC"</w:t>
      </w:r>
      <w:r w:rsidRPr="00CA698F">
        <w:rPr>
          <w:rFonts w:ascii="Courier New" w:hAnsi="Courier New" w:cs="Courier New"/>
          <w:color w:val="000000"/>
          <w:sz w:val="18"/>
          <w:szCs w:val="18"/>
        </w:rPr>
        <w:t>,</w:t>
      </w:r>
    </w:p>
    <w:p w14:paraId="28BC71AD"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iv_tenant_id</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"eu-87d7c9b0"</w:t>
      </w:r>
      <w:r w:rsidRPr="00CA698F">
        <w:rPr>
          <w:rFonts w:ascii="Courier New" w:hAnsi="Courier New" w:cs="Courier New"/>
          <w:color w:val="000000"/>
          <w:sz w:val="18"/>
          <w:szCs w:val="18"/>
        </w:rPr>
        <w:t>,</w:t>
      </w:r>
    </w:p>
    <w:p w14:paraId="6061BCE8" w14:textId="3666F0B3"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bearer_token</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451A5"/>
          <w:sz w:val="18"/>
          <w:szCs w:val="18"/>
        </w:rPr>
        <w:t>""</w:t>
      </w:r>
      <w:r w:rsidRPr="00CA698F">
        <w:rPr>
          <w:rFonts w:ascii="Courier New" w:hAnsi="Courier New" w:cs="Courier New"/>
          <w:color w:val="000000"/>
          <w:sz w:val="18"/>
          <w:szCs w:val="18"/>
        </w:rPr>
        <w:t>,</w:t>
      </w:r>
    </w:p>
    <w:p w14:paraId="2098FFED"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    </w:t>
      </w:r>
      <w:r w:rsidRPr="00CA698F">
        <w:rPr>
          <w:rFonts w:ascii="Courier New" w:hAnsi="Courier New" w:cs="Courier New"/>
          <w:color w:val="A31515"/>
          <w:sz w:val="18"/>
          <w:szCs w:val="18"/>
        </w:rPr>
        <w:t>"</w:t>
      </w:r>
      <w:proofErr w:type="spellStart"/>
      <w:r w:rsidRPr="00CA698F">
        <w:rPr>
          <w:rFonts w:ascii="Courier New" w:hAnsi="Courier New" w:cs="Courier New"/>
          <w:color w:val="A31515"/>
          <w:sz w:val="18"/>
          <w:szCs w:val="18"/>
        </w:rPr>
        <w:t>time_to_live</w:t>
      </w:r>
      <w:proofErr w:type="spellEnd"/>
      <w:r w:rsidRPr="00CA698F">
        <w:rPr>
          <w:rFonts w:ascii="Courier New" w:hAnsi="Courier New" w:cs="Courier New"/>
          <w:color w:val="A31515"/>
          <w:sz w:val="18"/>
          <w:szCs w:val="18"/>
        </w:rPr>
        <w:t>"</w:t>
      </w:r>
      <w:r w:rsidRPr="00CA698F">
        <w:rPr>
          <w:rFonts w:ascii="Courier New" w:hAnsi="Courier New" w:cs="Courier New"/>
          <w:color w:val="000000"/>
          <w:sz w:val="18"/>
          <w:szCs w:val="18"/>
        </w:rPr>
        <w:t>: </w:t>
      </w:r>
      <w:r w:rsidRPr="00CA698F">
        <w:rPr>
          <w:rFonts w:ascii="Courier New" w:hAnsi="Courier New" w:cs="Courier New"/>
          <w:color w:val="09885A"/>
          <w:sz w:val="18"/>
          <w:szCs w:val="18"/>
        </w:rPr>
        <w:t>43170</w:t>
      </w:r>
    </w:p>
    <w:p w14:paraId="289EF34D" w14:textId="77777777" w:rsidR="00CA698F" w:rsidRPr="00CA698F" w:rsidRDefault="00CA698F" w:rsidP="00CA698F">
      <w:pPr>
        <w:shd w:val="clear" w:color="auto" w:fill="FFFFFE"/>
        <w:spacing w:line="270" w:lineRule="atLeast"/>
        <w:ind w:left="720"/>
        <w:rPr>
          <w:rFonts w:ascii="Courier New" w:hAnsi="Courier New" w:cs="Courier New"/>
          <w:color w:val="000000"/>
          <w:sz w:val="18"/>
          <w:szCs w:val="18"/>
        </w:rPr>
      </w:pPr>
      <w:r w:rsidRPr="00CA698F">
        <w:rPr>
          <w:rFonts w:ascii="Courier New" w:hAnsi="Courier New" w:cs="Courier New"/>
          <w:color w:val="000000"/>
          <w:sz w:val="18"/>
          <w:szCs w:val="18"/>
        </w:rPr>
        <w:t>}</w:t>
      </w:r>
    </w:p>
    <w:p w14:paraId="74E8A065" w14:textId="77777777" w:rsidR="00CA698F" w:rsidRPr="008E364C" w:rsidRDefault="00CA698F" w:rsidP="00CA698F">
      <w:pPr>
        <w:pStyle w:val="Heading2"/>
      </w:pPr>
      <w:r>
        <w:t>Expected</w:t>
      </w:r>
      <w:r w:rsidRPr="008E364C">
        <w:t xml:space="preserve"> Result:</w:t>
      </w:r>
    </w:p>
    <w:p w14:paraId="1B5E3137" w14:textId="77777777" w:rsidR="00CA698F" w:rsidRDefault="00CA698F" w:rsidP="00CA698F">
      <w:pPr>
        <w:shd w:val="clear" w:color="auto" w:fill="FFFFFE"/>
        <w:spacing w:line="270" w:lineRule="atLeast"/>
        <w:ind w:left="720"/>
        <w:rPr>
          <w:rFonts w:cstheme="minorHAnsi"/>
          <w:color w:val="000000"/>
          <w:lang w:val="en-GB"/>
        </w:rPr>
      </w:pPr>
    </w:p>
    <w:p w14:paraId="0792BB76"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232E655A"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"error": {</w:t>
      </w:r>
    </w:p>
    <w:p w14:paraId="45F2EC1C"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roofErr w:type="spellStart"/>
      <w:r w:rsidRPr="00A77E60">
        <w:rPr>
          <w:rFonts w:ascii="Courier New" w:hAnsi="Courier New" w:cs="Courier New"/>
          <w:color w:val="0451A5"/>
          <w:sz w:val="18"/>
          <w:szCs w:val="18"/>
          <w:lang w:eastAsia="en-IN"/>
        </w:rPr>
        <w:t>statusCode</w:t>
      </w:r>
      <w:proofErr w:type="spellEnd"/>
      <w:r w:rsidRPr="00A77E60">
        <w:rPr>
          <w:rFonts w:ascii="Courier New" w:hAnsi="Courier New" w:cs="Courier New"/>
          <w:color w:val="0451A5"/>
          <w:sz w:val="18"/>
          <w:szCs w:val="18"/>
          <w:lang w:eastAsia="en-IN"/>
        </w:rPr>
        <w:t>": 400,</w:t>
      </w:r>
    </w:p>
    <w:p w14:paraId="1358D3C7" w14:textId="24C0F589"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"message": "\"</w:t>
      </w:r>
      <w:r>
        <w:rPr>
          <w:rFonts w:ascii="Courier New" w:hAnsi="Courier New" w:cs="Courier New"/>
          <w:color w:val="0451A5"/>
          <w:sz w:val="18"/>
          <w:szCs w:val="18"/>
          <w:lang w:eastAsia="en-IN"/>
        </w:rPr>
        <w:t xml:space="preserve"> No </w:t>
      </w:r>
      <w:r>
        <w:rPr>
          <w:rFonts w:ascii="Courier New" w:hAnsi="Courier New" w:cs="Courier New"/>
          <w:color w:val="0451A5"/>
          <w:sz w:val="18"/>
          <w:szCs w:val="18"/>
          <w:lang w:eastAsia="en-IN"/>
        </w:rPr>
        <w:t>Bearer</w:t>
      </w:r>
      <w:r>
        <w:rPr>
          <w:rFonts w:ascii="Courier New" w:hAnsi="Courier New" w:cs="Courier New"/>
          <w:color w:val="0451A5"/>
          <w:sz w:val="18"/>
          <w:szCs w:val="18"/>
          <w:lang w:eastAsia="en-IN"/>
        </w:rPr>
        <w:t xml:space="preserve"> returned by IV service</w:t>
      </w:r>
      <w:r w:rsidRPr="00A77E60">
        <w:rPr>
          <w:rFonts w:ascii="Courier New" w:hAnsi="Courier New" w:cs="Courier New"/>
          <w:color w:val="0451A5"/>
          <w:sz w:val="18"/>
          <w:szCs w:val="18"/>
          <w:lang w:eastAsia="en-IN"/>
        </w:rPr>
        <w:t xml:space="preserve"> "</w:t>
      </w:r>
    </w:p>
    <w:p w14:paraId="51C13875"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    }</w:t>
      </w:r>
    </w:p>
    <w:p w14:paraId="7C9FBF0F" w14:textId="77777777" w:rsidR="00CA698F" w:rsidRPr="00A77E60" w:rsidRDefault="00CA698F" w:rsidP="00CA698F">
      <w:pPr>
        <w:shd w:val="clear" w:color="auto" w:fill="FFFFFE"/>
        <w:spacing w:line="270" w:lineRule="atLeast"/>
        <w:ind w:left="720"/>
        <w:rPr>
          <w:rFonts w:ascii="Courier New" w:hAnsi="Courier New" w:cs="Courier New"/>
          <w:color w:val="0451A5"/>
          <w:sz w:val="18"/>
          <w:szCs w:val="18"/>
          <w:lang w:eastAsia="en-IN"/>
        </w:rPr>
      </w:pPr>
      <w:r w:rsidRPr="00A77E60">
        <w:rPr>
          <w:rFonts w:ascii="Courier New" w:hAnsi="Courier New" w:cs="Courier New"/>
          <w:color w:val="0451A5"/>
          <w:sz w:val="18"/>
          <w:szCs w:val="18"/>
          <w:lang w:eastAsia="en-IN"/>
        </w:rPr>
        <w:t>}</w:t>
      </w:r>
    </w:p>
    <w:p w14:paraId="1771AB7F" w14:textId="77777777" w:rsidR="00CA698F" w:rsidRPr="008E364C" w:rsidRDefault="00CA698F" w:rsidP="00CA698F">
      <w:pPr>
        <w:pStyle w:val="Heading2"/>
      </w:pPr>
      <w:r w:rsidRPr="008E364C">
        <w:t>Actual Result:</w:t>
      </w:r>
    </w:p>
    <w:p w14:paraId="7ECCE327" w14:textId="77777777" w:rsidR="00CA698F" w:rsidRDefault="00CA698F" w:rsidP="00CA698F">
      <w:pPr>
        <w:shd w:val="clear" w:color="auto" w:fill="FFFFFE"/>
        <w:spacing w:line="270" w:lineRule="atLeast"/>
        <w:ind w:left="720"/>
        <w:rPr>
          <w:rFonts w:cstheme="minorHAnsi"/>
          <w:color w:val="000000"/>
          <w:lang w:val="en-GB"/>
        </w:rPr>
      </w:pPr>
    </w:p>
    <w:p w14:paraId="15333BF7"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699042AD"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lastRenderedPageBreak/>
        <w:t>    "error": {</w:t>
      </w:r>
    </w:p>
    <w:p w14:paraId="5E5ADFC8"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157D16A7" w14:textId="00B8548F" w:rsidR="00CA698F" w:rsidRPr="00CA698F" w:rsidRDefault="00CA698F" w:rsidP="00CA698F">
      <w:pPr>
        <w:autoSpaceDE w:val="0"/>
        <w:autoSpaceDN w:val="0"/>
        <w:adjustRightInd w:val="0"/>
        <w:spacing w:line="360" w:lineRule="atLeast"/>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r>
        <w:rPr>
          <w:rFonts w:ascii="Courier New" w:hAnsi="Courier New" w:cs="Courier New"/>
          <w:color w:val="0451A5"/>
          <w:sz w:val="18"/>
          <w:szCs w:val="18"/>
          <w:lang w:eastAsia="en-IN"/>
        </w:rPr>
        <w:t xml:space="preserve">    </w:t>
      </w:r>
      <w:r w:rsidRPr="00CA698F">
        <w:rPr>
          <w:rFonts w:ascii="Courier New" w:hAnsi="Courier New" w:cs="Courier New"/>
          <w:color w:val="0451A5"/>
          <w:sz w:val="18"/>
          <w:szCs w:val="18"/>
          <w:lang w:eastAsia="en-IN"/>
        </w:rPr>
        <w:t>"message": "You cannot consume this service"</w:t>
      </w:r>
    </w:p>
    <w:p w14:paraId="62CD6FAF" w14:textId="380764E0"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p>
    <w:p w14:paraId="7E42832F"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58AF9084"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535E4836" w14:textId="77777777" w:rsidR="00CA698F" w:rsidRDefault="00CA698F" w:rsidP="00447292">
      <w:pPr>
        <w:tabs>
          <w:tab w:val="left" w:pos="566"/>
        </w:tabs>
        <w:autoSpaceDE w:val="0"/>
        <w:autoSpaceDN w:val="0"/>
        <w:adjustRightInd w:val="0"/>
        <w:spacing w:line="360" w:lineRule="atLeast"/>
        <w:rPr>
          <w:rFonts w:cstheme="minorHAnsi"/>
          <w:color w:val="1B1F22"/>
          <w:lang w:val="en-GB"/>
        </w:rPr>
      </w:pPr>
    </w:p>
    <w:p w14:paraId="210E7C2F" w14:textId="77777777" w:rsidR="00CA698F" w:rsidRPr="00447292" w:rsidRDefault="00CA698F" w:rsidP="00447292">
      <w:pPr>
        <w:tabs>
          <w:tab w:val="left" w:pos="566"/>
        </w:tabs>
        <w:autoSpaceDE w:val="0"/>
        <w:autoSpaceDN w:val="0"/>
        <w:adjustRightInd w:val="0"/>
        <w:spacing w:line="360" w:lineRule="atLeast"/>
        <w:rPr>
          <w:rFonts w:cstheme="minorHAnsi"/>
          <w:color w:val="1B1F22"/>
          <w:lang w:val="en-GB"/>
        </w:rPr>
      </w:pPr>
    </w:p>
    <w:p w14:paraId="26AB98A9"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6F82321D" w14:textId="4590CDBA" w:rsidR="00CA698F" w:rsidRPr="00447292" w:rsidRDefault="00CA698F" w:rsidP="00CA698F">
      <w:pPr>
        <w:pStyle w:val="ListParagraph"/>
        <w:numPr>
          <w:ilvl w:val="0"/>
          <w:numId w:val="9"/>
        </w:numPr>
        <w:tabs>
          <w:tab w:val="left" w:pos="220"/>
          <w:tab w:val="left" w:pos="720"/>
        </w:tabs>
        <w:autoSpaceDE w:val="0"/>
        <w:autoSpaceDN w:val="0"/>
        <w:adjustRightInd w:val="0"/>
        <w:spacing w:line="360" w:lineRule="atLeast"/>
        <w:rPr>
          <w:rFonts w:cstheme="minorHAnsi"/>
          <w:color w:val="1B1F22"/>
          <w:lang w:val="en-GB"/>
        </w:rPr>
      </w:pPr>
      <w:r w:rsidRPr="00447292">
        <w:rPr>
          <w:rFonts w:cstheme="minorHAnsi"/>
          <w:color w:val="1B1F22"/>
          <w:lang w:val="en-GB"/>
        </w:rPr>
        <w:t xml:space="preserve"> IV is down or a wrong / malformed IV URL supplied by Token Service</w:t>
      </w:r>
      <w:r>
        <w:rPr>
          <w:rFonts w:cstheme="minorHAnsi"/>
          <w:color w:val="1B1F22"/>
          <w:lang w:val="en-GB"/>
        </w:rPr>
        <w:t>.</w:t>
      </w:r>
    </w:p>
    <w:p w14:paraId="0E722CA5" w14:textId="77777777" w:rsidR="00CA698F" w:rsidRDefault="00CA698F" w:rsidP="00CA698F">
      <w:pPr>
        <w:tabs>
          <w:tab w:val="left" w:pos="220"/>
          <w:tab w:val="left" w:pos="720"/>
        </w:tabs>
        <w:autoSpaceDE w:val="0"/>
        <w:autoSpaceDN w:val="0"/>
        <w:adjustRightInd w:val="0"/>
        <w:spacing w:line="360" w:lineRule="atLeast"/>
        <w:ind w:left="720"/>
        <w:rPr>
          <w:rFonts w:cstheme="minorHAnsi"/>
          <w:color w:val="1B1F22"/>
          <w:lang w:val="en-GB"/>
        </w:rPr>
      </w:pPr>
    </w:p>
    <w:p w14:paraId="4D276752" w14:textId="77777777" w:rsidR="00CA698F" w:rsidRPr="002876C2" w:rsidRDefault="00CA698F" w:rsidP="00CA698F">
      <w:pPr>
        <w:pStyle w:val="Heading2"/>
        <w:numPr>
          <w:ilvl w:val="0"/>
          <w:numId w:val="0"/>
        </w:numPr>
        <w:ind w:left="360"/>
      </w:pPr>
      <w:r>
        <w:t xml:space="preserve">a. </w:t>
      </w:r>
      <w:r w:rsidRPr="002876C2">
        <w:t xml:space="preserve">Test Case: </w:t>
      </w:r>
    </w:p>
    <w:p w14:paraId="7BB38329" w14:textId="3684BDCC" w:rsidR="00CA698F" w:rsidRPr="00A77E60" w:rsidRDefault="00CA698F" w:rsidP="00CA698F">
      <w:pPr>
        <w:tabs>
          <w:tab w:val="left" w:pos="566"/>
        </w:tabs>
        <w:autoSpaceDE w:val="0"/>
        <w:autoSpaceDN w:val="0"/>
        <w:adjustRightInd w:val="0"/>
        <w:spacing w:line="360" w:lineRule="atLeast"/>
        <w:ind w:left="720"/>
        <w:rPr>
          <w:rFonts w:ascii="IBM Plex Sans" w:eastAsiaTheme="majorEastAsia" w:hAnsi="IBM Plex Sans" w:cstheme="majorBidi"/>
          <w:color w:val="595959" w:themeColor="text1" w:themeTint="A6"/>
          <w:sz w:val="22"/>
          <w:szCs w:val="26"/>
          <w:lang w:val="en-GB"/>
        </w:rPr>
      </w:pPr>
      <w:r>
        <w:rPr>
          <w:rFonts w:ascii="IBM Plex Sans" w:eastAsiaTheme="majorEastAsia" w:hAnsi="IBM Plex Sans" w:cstheme="majorBidi"/>
          <w:color w:val="595959" w:themeColor="text1" w:themeTint="A6"/>
          <w:sz w:val="22"/>
          <w:szCs w:val="26"/>
          <w:lang w:val="en-GB"/>
        </w:rPr>
        <w:t>URL supplied by Token service is wrong.</w:t>
      </w:r>
    </w:p>
    <w:p w14:paraId="30BBBBF3" w14:textId="6FC19DDD" w:rsidR="00CA698F" w:rsidRPr="008E364C" w:rsidRDefault="00CA698F" w:rsidP="00CA698F">
      <w:pPr>
        <w:tabs>
          <w:tab w:val="left" w:pos="566"/>
        </w:tabs>
        <w:autoSpaceDE w:val="0"/>
        <w:autoSpaceDN w:val="0"/>
        <w:adjustRightInd w:val="0"/>
        <w:spacing w:line="360" w:lineRule="atLeast"/>
        <w:ind w:left="720"/>
      </w:pPr>
      <w:r>
        <w:t xml:space="preserve">Status: </w:t>
      </w:r>
      <w:r w:rsidR="001E2536" w:rsidRPr="001E2536">
        <w:rPr>
          <w:rFonts w:ascii="IBM Plex Sans" w:eastAsiaTheme="majorEastAsia" w:hAnsi="IBM Plex Sans" w:cstheme="majorBidi"/>
          <w:color w:val="C45911" w:themeColor="accent2" w:themeShade="BF"/>
          <w:sz w:val="22"/>
          <w:szCs w:val="26"/>
          <w:highlight w:val="yellow"/>
          <w:lang w:val="en-GB" w:eastAsia="en-US"/>
        </w:rPr>
        <w:t>Passed</w:t>
      </w:r>
    </w:p>
    <w:p w14:paraId="2D261D17" w14:textId="6EB59528" w:rsidR="00CA698F" w:rsidRDefault="00CA698F" w:rsidP="00CA698F">
      <w:pPr>
        <w:pStyle w:val="Heading2"/>
        <w:numPr>
          <w:ilvl w:val="1"/>
          <w:numId w:val="25"/>
        </w:numPr>
      </w:pPr>
      <w:r w:rsidRPr="008E364C">
        <w:t>Test Data Used:</w:t>
      </w:r>
    </w:p>
    <w:p w14:paraId="351E639C" w14:textId="77777777" w:rsidR="00CA698F" w:rsidRPr="008E364C" w:rsidRDefault="00CA698F" w:rsidP="00CA698F">
      <w:pPr>
        <w:pStyle w:val="Heading2"/>
      </w:pPr>
      <w:r>
        <w:t>Expected</w:t>
      </w:r>
      <w:r w:rsidRPr="008E364C">
        <w:t xml:space="preserve"> Result:</w:t>
      </w:r>
    </w:p>
    <w:p w14:paraId="69E01F60" w14:textId="77777777" w:rsidR="00CA698F" w:rsidRDefault="00CA698F" w:rsidP="00CA698F">
      <w:pPr>
        <w:shd w:val="clear" w:color="auto" w:fill="FFFFFE"/>
        <w:spacing w:line="270" w:lineRule="atLeast"/>
        <w:ind w:left="720"/>
        <w:rPr>
          <w:rFonts w:cstheme="minorHAnsi"/>
          <w:color w:val="000000"/>
          <w:lang w:val="en-GB"/>
        </w:rPr>
      </w:pPr>
    </w:p>
    <w:p w14:paraId="6CE4B413"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1CDD1E16"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69D7FC18"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1DEF1736"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"message": "\"IV Sync Supply Failed With Error\":  IV URL-</w:t>
      </w:r>
      <w:proofErr w:type="gramStart"/>
      <w:r w:rsidRPr="00CA698F">
        <w:rPr>
          <w:rFonts w:ascii="Courier New" w:hAnsi="Courier New" w:cs="Courier New"/>
          <w:color w:val="0451A5"/>
          <w:sz w:val="18"/>
          <w:szCs w:val="18"/>
          <w:lang w:eastAsia="en-IN"/>
        </w:rPr>
        <w:t>https://api.watsoncommerce.ibm.com/inventory/eu-87d7c9b0/v1/supplies1 :</w:t>
      </w:r>
      <w:proofErr w:type="gramEnd"/>
      <w:r w:rsidRPr="00CA698F">
        <w:rPr>
          <w:rFonts w:ascii="Courier New" w:hAnsi="Courier New" w:cs="Courier New"/>
          <w:color w:val="0451A5"/>
          <w:sz w:val="18"/>
          <w:szCs w:val="18"/>
          <w:lang w:eastAsia="en-IN"/>
        </w:rPr>
        <w:t>  : "</w:t>
      </w:r>
    </w:p>
    <w:p w14:paraId="785A3B12"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3899142E"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004A32D7" w14:textId="77777777" w:rsidR="00CA698F" w:rsidRPr="008E364C" w:rsidRDefault="00CA698F" w:rsidP="00CA698F">
      <w:pPr>
        <w:pStyle w:val="Heading2"/>
      </w:pPr>
      <w:r w:rsidRPr="008E364C">
        <w:t>Actual Result:</w:t>
      </w:r>
    </w:p>
    <w:p w14:paraId="398D14AF" w14:textId="77777777" w:rsidR="00CA698F" w:rsidRDefault="00CA698F" w:rsidP="00CA698F">
      <w:pPr>
        <w:shd w:val="clear" w:color="auto" w:fill="FFFFFE"/>
        <w:spacing w:line="270" w:lineRule="atLeast"/>
        <w:ind w:left="720"/>
        <w:rPr>
          <w:rFonts w:cstheme="minorHAnsi"/>
          <w:color w:val="000000"/>
          <w:lang w:val="en-GB"/>
        </w:rPr>
      </w:pPr>
    </w:p>
    <w:p w14:paraId="19085DA9"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w:t>
      </w:r>
    </w:p>
    <w:p w14:paraId="70FDD137"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"error": {</w:t>
      </w:r>
    </w:p>
    <w:p w14:paraId="54502D5B"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roofErr w:type="spellStart"/>
      <w:r w:rsidRPr="00CA698F">
        <w:rPr>
          <w:rFonts w:ascii="Courier New" w:hAnsi="Courier New" w:cs="Courier New"/>
          <w:color w:val="0451A5"/>
          <w:sz w:val="18"/>
          <w:szCs w:val="18"/>
          <w:lang w:eastAsia="en-IN"/>
        </w:rPr>
        <w:t>statusCode</w:t>
      </w:r>
      <w:proofErr w:type="spellEnd"/>
      <w:r w:rsidRPr="00CA698F">
        <w:rPr>
          <w:rFonts w:ascii="Courier New" w:hAnsi="Courier New" w:cs="Courier New"/>
          <w:color w:val="0451A5"/>
          <w:sz w:val="18"/>
          <w:szCs w:val="18"/>
          <w:lang w:eastAsia="en-IN"/>
        </w:rPr>
        <w:t>": 400,</w:t>
      </w:r>
    </w:p>
    <w:p w14:paraId="22E8D7FF"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"message": "\"IV Sync Supply Failed With Error\":  IV URL-https://api.watsoncommerce.ibm.com/inventory/eu-87d7c9b0/v1/supplies1 :  : "</w:t>
      </w:r>
    </w:p>
    <w:p w14:paraId="59B3269B" w14:textId="77777777" w:rsidR="00CA698F" w:rsidRPr="00CA698F" w:rsidRDefault="00CA698F" w:rsidP="00CA698F">
      <w:pPr>
        <w:shd w:val="clear" w:color="auto" w:fill="FFFFFE"/>
        <w:spacing w:line="270" w:lineRule="atLeast"/>
        <w:ind w:left="720"/>
        <w:rPr>
          <w:rFonts w:ascii="Courier New" w:hAnsi="Courier New" w:cs="Courier New"/>
          <w:color w:val="0451A5"/>
          <w:sz w:val="18"/>
          <w:szCs w:val="18"/>
          <w:lang w:eastAsia="en-IN"/>
        </w:rPr>
      </w:pPr>
      <w:r w:rsidRPr="00CA698F">
        <w:rPr>
          <w:rFonts w:ascii="Courier New" w:hAnsi="Courier New" w:cs="Courier New"/>
          <w:color w:val="0451A5"/>
          <w:sz w:val="18"/>
          <w:szCs w:val="18"/>
          <w:lang w:eastAsia="en-IN"/>
        </w:rPr>
        <w:t>    }</w:t>
      </w:r>
    </w:p>
    <w:p w14:paraId="775EA139" w14:textId="77777777" w:rsidR="00447292" w:rsidRPr="00447292" w:rsidRDefault="00447292" w:rsidP="00447292">
      <w:pPr>
        <w:autoSpaceDE w:val="0"/>
        <w:autoSpaceDN w:val="0"/>
        <w:adjustRightInd w:val="0"/>
        <w:spacing w:line="360" w:lineRule="atLeast"/>
        <w:rPr>
          <w:rFonts w:cstheme="minorHAnsi"/>
          <w:color w:val="000000"/>
          <w:lang w:val="en-GB"/>
        </w:rPr>
      </w:pPr>
    </w:p>
    <w:p w14:paraId="045C042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59188DDB" w14:textId="77777777" w:rsidR="00447292" w:rsidRPr="00447292" w:rsidRDefault="00447292" w:rsidP="00447292">
      <w:pPr>
        <w:tabs>
          <w:tab w:val="left" w:pos="566"/>
        </w:tabs>
        <w:autoSpaceDE w:val="0"/>
        <w:autoSpaceDN w:val="0"/>
        <w:adjustRightInd w:val="0"/>
        <w:spacing w:line="360" w:lineRule="atLeast"/>
        <w:rPr>
          <w:rFonts w:cstheme="minorHAnsi"/>
          <w:color w:val="1B1F22"/>
          <w:lang w:val="en-GB"/>
        </w:rPr>
      </w:pPr>
    </w:p>
    <w:p w14:paraId="34487F25" w14:textId="77777777" w:rsidR="00A13250" w:rsidRPr="00447292" w:rsidRDefault="00A13250">
      <w:pPr>
        <w:rPr>
          <w:rFonts w:cstheme="minorHAnsi"/>
        </w:rPr>
      </w:pPr>
    </w:p>
    <w:sectPr w:rsidR="00A13250" w:rsidRPr="00447292" w:rsidSect="00B31A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BM Plex Sans">
    <w:altName w:val="Calibri"/>
    <w:panose1 w:val="020B0604020202020204"/>
    <w:charset w:val="00"/>
    <w:family w:val="swiss"/>
    <w:pitch w:val="variable"/>
    <w:sig w:usb0="A00002EF" w:usb1="5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77D5CEB"/>
    <w:multiLevelType w:val="multilevel"/>
    <w:tmpl w:val="97122AF6"/>
    <w:styleLink w:val="Style1"/>
    <w:lvl w:ilvl="0">
      <w:start w:val="1"/>
      <w:numFmt w:val="decimal"/>
      <w:lvlText w:val="%1."/>
      <w:lvlJc w:val="left"/>
      <w:pPr>
        <w:ind w:left="720" w:hanging="360"/>
      </w:pPr>
      <w:rPr>
        <w:rFonts w:ascii="IBM Plex Sans" w:hAnsi="IBM Plex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9154A0"/>
    <w:multiLevelType w:val="multilevel"/>
    <w:tmpl w:val="62D4CD58"/>
    <w:lvl w:ilvl="0">
      <w:start w:val="1"/>
      <w:numFmt w:val="decimal"/>
      <w:pStyle w:val="Heading1"/>
      <w:lvlText w:val="%1."/>
      <w:lvlJc w:val="left"/>
      <w:pPr>
        <w:tabs>
          <w:tab w:val="num" w:pos="360"/>
        </w:tabs>
        <w:ind w:left="360" w:hanging="360"/>
      </w:pPr>
      <w:rPr>
        <w:rFonts w:ascii="IBM Plex Sans" w:hAnsi="IBM Plex Sans" w:hint="default"/>
        <w:sz w:val="22"/>
      </w:rPr>
    </w:lvl>
    <w:lvl w:ilvl="1">
      <w:start w:val="1"/>
      <w:numFmt w:val="lowerLetter"/>
      <w:pStyle w:val="Heading2"/>
      <w:lvlText w:val="%2."/>
      <w:lvlJc w:val="left"/>
      <w:pPr>
        <w:tabs>
          <w:tab w:val="num" w:pos="720"/>
        </w:tabs>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6"/>
    <w:lvlOverride w:ilvl="0"/>
    <w:lvlOverride w:ilvl="1"/>
    <w:lvlOverride w:ilvl="2"/>
    <w:lvlOverride w:ilvl="3"/>
    <w:lvlOverride w:ilvl="4"/>
    <w:lvlOverride w:ilvl="5"/>
    <w:lvlOverride w:ilvl="6"/>
    <w:lvlOverride w:ilvl="7"/>
    <w:lvlOverride w:ilvl="8"/>
  </w:num>
  <w:num w:numId="19">
    <w:abstractNumId w:val="16"/>
    <w:lvlOverride w:ilvl="0">
      <w:startOverride w:val="1"/>
    </w:lvlOverride>
    <w:lvlOverride w:ilvl="1">
      <w:startOverride w:val="2"/>
    </w:lvlOverride>
  </w:num>
  <w:num w:numId="20">
    <w:abstractNumId w:val="16"/>
    <w:lvlOverride w:ilvl="0">
      <w:startOverride w:val="1"/>
    </w:lvlOverride>
    <w:lvlOverride w:ilvl="1">
      <w:startOverride w:val="2"/>
    </w:lvlOverride>
  </w:num>
  <w:num w:numId="21">
    <w:abstractNumId w:val="16"/>
    <w:lvlOverride w:ilvl="0">
      <w:startOverride w:val="1"/>
    </w:lvlOverride>
    <w:lvlOverride w:ilvl="1">
      <w:startOverride w:val="2"/>
    </w:lvlOverride>
  </w:num>
  <w:num w:numId="22">
    <w:abstractNumId w:val="16"/>
    <w:lvlOverride w:ilvl="0">
      <w:startOverride w:val="1"/>
    </w:lvlOverride>
    <w:lvlOverride w:ilvl="1">
      <w:startOverride w:val="2"/>
    </w:lvlOverride>
  </w:num>
  <w:num w:numId="23">
    <w:abstractNumId w:val="16"/>
    <w:lvlOverride w:ilvl="0">
      <w:startOverride w:val="1"/>
    </w:lvlOverride>
    <w:lvlOverride w:ilvl="1">
      <w:startOverride w:val="2"/>
    </w:lvlOverride>
  </w:num>
  <w:num w:numId="24">
    <w:abstractNumId w:val="16"/>
    <w:lvlOverride w:ilvl="0">
      <w:startOverride w:val="1"/>
    </w:lvlOverride>
    <w:lvlOverride w:ilvl="1">
      <w:startOverride w:val="2"/>
    </w:lvlOverride>
  </w:num>
  <w:num w:numId="25">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92"/>
    <w:rsid w:val="0002611D"/>
    <w:rsid w:val="001060B6"/>
    <w:rsid w:val="0012383B"/>
    <w:rsid w:val="001E2536"/>
    <w:rsid w:val="002876C2"/>
    <w:rsid w:val="00391CB3"/>
    <w:rsid w:val="00447292"/>
    <w:rsid w:val="00592027"/>
    <w:rsid w:val="007D650D"/>
    <w:rsid w:val="008E364C"/>
    <w:rsid w:val="00A13250"/>
    <w:rsid w:val="00A77E60"/>
    <w:rsid w:val="00B31A04"/>
    <w:rsid w:val="00C57ECF"/>
    <w:rsid w:val="00C770B2"/>
    <w:rsid w:val="00CA698F"/>
    <w:rsid w:val="00D7097C"/>
    <w:rsid w:val="00F87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2D6D"/>
  <w15:chartTrackingRefBased/>
  <w15:docId w15:val="{322277E3-1405-044B-B8E6-6673287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3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876C2"/>
    <w:pPr>
      <w:keepNext/>
      <w:keepLines/>
      <w:numPr>
        <w:numId w:val="16"/>
      </w:numPr>
      <w:spacing w:before="240"/>
      <w:outlineLvl w:val="0"/>
    </w:pPr>
    <w:rPr>
      <w:rFonts w:ascii="IBM Plex Sans" w:eastAsiaTheme="majorEastAsia" w:hAnsi="IBM Plex Sans" w:cstheme="majorBidi"/>
      <w:b/>
      <w:color w:val="404040" w:themeColor="text1" w:themeTint="BF"/>
      <w:sz w:val="22"/>
      <w:szCs w:val="32"/>
      <w:lang w:val="en-GB" w:eastAsia="en-US"/>
    </w:rPr>
  </w:style>
  <w:style w:type="paragraph" w:styleId="Heading2">
    <w:name w:val="heading 2"/>
    <w:basedOn w:val="Normal"/>
    <w:next w:val="Normal"/>
    <w:link w:val="Heading2Char"/>
    <w:uiPriority w:val="9"/>
    <w:unhideWhenUsed/>
    <w:qFormat/>
    <w:rsid w:val="002876C2"/>
    <w:pPr>
      <w:keepNext/>
      <w:keepLines/>
      <w:numPr>
        <w:ilvl w:val="1"/>
        <w:numId w:val="16"/>
      </w:numPr>
      <w:spacing w:before="40"/>
      <w:outlineLvl w:val="1"/>
    </w:pPr>
    <w:rPr>
      <w:rFonts w:ascii="IBM Plex Sans" w:eastAsiaTheme="majorEastAsia" w:hAnsi="IBM Plex Sans" w:cstheme="majorBidi"/>
      <w:color w:val="595959" w:themeColor="text1" w:themeTint="A6"/>
      <w:sz w:val="22"/>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292"/>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2876C2"/>
    <w:rPr>
      <w:rFonts w:ascii="IBM Plex Sans" w:eastAsiaTheme="majorEastAsia" w:hAnsi="IBM Plex Sans" w:cstheme="majorBidi"/>
      <w:color w:val="595959" w:themeColor="text1" w:themeTint="A6"/>
      <w:sz w:val="22"/>
      <w:szCs w:val="26"/>
      <w:lang w:val="en-GB"/>
    </w:rPr>
  </w:style>
  <w:style w:type="numbering" w:customStyle="1" w:styleId="Style1">
    <w:name w:val="Style1"/>
    <w:uiPriority w:val="99"/>
    <w:rsid w:val="008E364C"/>
    <w:pPr>
      <w:numPr>
        <w:numId w:val="17"/>
      </w:numPr>
    </w:pPr>
  </w:style>
  <w:style w:type="character" w:customStyle="1" w:styleId="Heading1Char">
    <w:name w:val="Heading 1 Char"/>
    <w:basedOn w:val="DefaultParagraphFont"/>
    <w:link w:val="Heading1"/>
    <w:uiPriority w:val="9"/>
    <w:rsid w:val="002876C2"/>
    <w:rPr>
      <w:rFonts w:ascii="IBM Plex Sans" w:eastAsiaTheme="majorEastAsia" w:hAnsi="IBM Plex Sans" w:cstheme="majorBidi"/>
      <w:b/>
      <w:color w:val="404040" w:themeColor="text1" w:themeTint="BF"/>
      <w:sz w:val="2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80">
      <w:bodyDiv w:val="1"/>
      <w:marLeft w:val="0"/>
      <w:marRight w:val="0"/>
      <w:marTop w:val="0"/>
      <w:marBottom w:val="0"/>
      <w:divBdr>
        <w:top w:val="none" w:sz="0" w:space="0" w:color="auto"/>
        <w:left w:val="none" w:sz="0" w:space="0" w:color="auto"/>
        <w:bottom w:val="none" w:sz="0" w:space="0" w:color="auto"/>
        <w:right w:val="none" w:sz="0" w:space="0" w:color="auto"/>
      </w:divBdr>
      <w:divsChild>
        <w:div w:id="1306621410">
          <w:marLeft w:val="0"/>
          <w:marRight w:val="0"/>
          <w:marTop w:val="0"/>
          <w:marBottom w:val="0"/>
          <w:divBdr>
            <w:top w:val="none" w:sz="0" w:space="0" w:color="auto"/>
            <w:left w:val="none" w:sz="0" w:space="0" w:color="auto"/>
            <w:bottom w:val="none" w:sz="0" w:space="0" w:color="auto"/>
            <w:right w:val="none" w:sz="0" w:space="0" w:color="auto"/>
          </w:divBdr>
          <w:divsChild>
            <w:div w:id="1449621670">
              <w:marLeft w:val="0"/>
              <w:marRight w:val="0"/>
              <w:marTop w:val="0"/>
              <w:marBottom w:val="0"/>
              <w:divBdr>
                <w:top w:val="none" w:sz="0" w:space="0" w:color="auto"/>
                <w:left w:val="none" w:sz="0" w:space="0" w:color="auto"/>
                <w:bottom w:val="none" w:sz="0" w:space="0" w:color="auto"/>
                <w:right w:val="none" w:sz="0" w:space="0" w:color="auto"/>
              </w:divBdr>
            </w:div>
            <w:div w:id="763500652">
              <w:marLeft w:val="0"/>
              <w:marRight w:val="0"/>
              <w:marTop w:val="0"/>
              <w:marBottom w:val="0"/>
              <w:divBdr>
                <w:top w:val="none" w:sz="0" w:space="0" w:color="auto"/>
                <w:left w:val="none" w:sz="0" w:space="0" w:color="auto"/>
                <w:bottom w:val="none" w:sz="0" w:space="0" w:color="auto"/>
                <w:right w:val="none" w:sz="0" w:space="0" w:color="auto"/>
              </w:divBdr>
            </w:div>
            <w:div w:id="101460462">
              <w:marLeft w:val="0"/>
              <w:marRight w:val="0"/>
              <w:marTop w:val="0"/>
              <w:marBottom w:val="0"/>
              <w:divBdr>
                <w:top w:val="none" w:sz="0" w:space="0" w:color="auto"/>
                <w:left w:val="none" w:sz="0" w:space="0" w:color="auto"/>
                <w:bottom w:val="none" w:sz="0" w:space="0" w:color="auto"/>
                <w:right w:val="none" w:sz="0" w:space="0" w:color="auto"/>
              </w:divBdr>
            </w:div>
            <w:div w:id="829826596">
              <w:marLeft w:val="0"/>
              <w:marRight w:val="0"/>
              <w:marTop w:val="0"/>
              <w:marBottom w:val="0"/>
              <w:divBdr>
                <w:top w:val="none" w:sz="0" w:space="0" w:color="auto"/>
                <w:left w:val="none" w:sz="0" w:space="0" w:color="auto"/>
                <w:bottom w:val="none" w:sz="0" w:space="0" w:color="auto"/>
                <w:right w:val="none" w:sz="0" w:space="0" w:color="auto"/>
              </w:divBdr>
            </w:div>
            <w:div w:id="1154569195">
              <w:marLeft w:val="0"/>
              <w:marRight w:val="0"/>
              <w:marTop w:val="0"/>
              <w:marBottom w:val="0"/>
              <w:divBdr>
                <w:top w:val="none" w:sz="0" w:space="0" w:color="auto"/>
                <w:left w:val="none" w:sz="0" w:space="0" w:color="auto"/>
                <w:bottom w:val="none" w:sz="0" w:space="0" w:color="auto"/>
                <w:right w:val="none" w:sz="0" w:space="0" w:color="auto"/>
              </w:divBdr>
            </w:div>
            <w:div w:id="304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1524">
      <w:bodyDiv w:val="1"/>
      <w:marLeft w:val="0"/>
      <w:marRight w:val="0"/>
      <w:marTop w:val="0"/>
      <w:marBottom w:val="0"/>
      <w:divBdr>
        <w:top w:val="none" w:sz="0" w:space="0" w:color="auto"/>
        <w:left w:val="none" w:sz="0" w:space="0" w:color="auto"/>
        <w:bottom w:val="none" w:sz="0" w:space="0" w:color="auto"/>
        <w:right w:val="none" w:sz="0" w:space="0" w:color="auto"/>
      </w:divBdr>
      <w:divsChild>
        <w:div w:id="1450663630">
          <w:marLeft w:val="0"/>
          <w:marRight w:val="0"/>
          <w:marTop w:val="0"/>
          <w:marBottom w:val="0"/>
          <w:divBdr>
            <w:top w:val="none" w:sz="0" w:space="0" w:color="auto"/>
            <w:left w:val="none" w:sz="0" w:space="0" w:color="auto"/>
            <w:bottom w:val="none" w:sz="0" w:space="0" w:color="auto"/>
            <w:right w:val="none" w:sz="0" w:space="0" w:color="auto"/>
          </w:divBdr>
          <w:divsChild>
            <w:div w:id="279184982">
              <w:marLeft w:val="0"/>
              <w:marRight w:val="0"/>
              <w:marTop w:val="0"/>
              <w:marBottom w:val="0"/>
              <w:divBdr>
                <w:top w:val="none" w:sz="0" w:space="0" w:color="auto"/>
                <w:left w:val="none" w:sz="0" w:space="0" w:color="auto"/>
                <w:bottom w:val="none" w:sz="0" w:space="0" w:color="auto"/>
                <w:right w:val="none" w:sz="0" w:space="0" w:color="auto"/>
              </w:divBdr>
            </w:div>
            <w:div w:id="579024105">
              <w:marLeft w:val="0"/>
              <w:marRight w:val="0"/>
              <w:marTop w:val="0"/>
              <w:marBottom w:val="0"/>
              <w:divBdr>
                <w:top w:val="none" w:sz="0" w:space="0" w:color="auto"/>
                <w:left w:val="none" w:sz="0" w:space="0" w:color="auto"/>
                <w:bottom w:val="none" w:sz="0" w:space="0" w:color="auto"/>
                <w:right w:val="none" w:sz="0" w:space="0" w:color="auto"/>
              </w:divBdr>
            </w:div>
            <w:div w:id="2026319475">
              <w:marLeft w:val="0"/>
              <w:marRight w:val="0"/>
              <w:marTop w:val="0"/>
              <w:marBottom w:val="0"/>
              <w:divBdr>
                <w:top w:val="none" w:sz="0" w:space="0" w:color="auto"/>
                <w:left w:val="none" w:sz="0" w:space="0" w:color="auto"/>
                <w:bottom w:val="none" w:sz="0" w:space="0" w:color="auto"/>
                <w:right w:val="none" w:sz="0" w:space="0" w:color="auto"/>
              </w:divBdr>
            </w:div>
            <w:div w:id="19354786">
              <w:marLeft w:val="0"/>
              <w:marRight w:val="0"/>
              <w:marTop w:val="0"/>
              <w:marBottom w:val="0"/>
              <w:divBdr>
                <w:top w:val="none" w:sz="0" w:space="0" w:color="auto"/>
                <w:left w:val="none" w:sz="0" w:space="0" w:color="auto"/>
                <w:bottom w:val="none" w:sz="0" w:space="0" w:color="auto"/>
                <w:right w:val="none" w:sz="0" w:space="0" w:color="auto"/>
              </w:divBdr>
            </w:div>
            <w:div w:id="1654411185">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397946195">
              <w:marLeft w:val="0"/>
              <w:marRight w:val="0"/>
              <w:marTop w:val="0"/>
              <w:marBottom w:val="0"/>
              <w:divBdr>
                <w:top w:val="none" w:sz="0" w:space="0" w:color="auto"/>
                <w:left w:val="none" w:sz="0" w:space="0" w:color="auto"/>
                <w:bottom w:val="none" w:sz="0" w:space="0" w:color="auto"/>
                <w:right w:val="none" w:sz="0" w:space="0" w:color="auto"/>
              </w:divBdr>
            </w:div>
            <w:div w:id="13408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190">
      <w:bodyDiv w:val="1"/>
      <w:marLeft w:val="0"/>
      <w:marRight w:val="0"/>
      <w:marTop w:val="0"/>
      <w:marBottom w:val="0"/>
      <w:divBdr>
        <w:top w:val="none" w:sz="0" w:space="0" w:color="auto"/>
        <w:left w:val="none" w:sz="0" w:space="0" w:color="auto"/>
        <w:bottom w:val="none" w:sz="0" w:space="0" w:color="auto"/>
        <w:right w:val="none" w:sz="0" w:space="0" w:color="auto"/>
      </w:divBdr>
      <w:divsChild>
        <w:div w:id="747458086">
          <w:marLeft w:val="0"/>
          <w:marRight w:val="0"/>
          <w:marTop w:val="0"/>
          <w:marBottom w:val="0"/>
          <w:divBdr>
            <w:top w:val="none" w:sz="0" w:space="0" w:color="auto"/>
            <w:left w:val="none" w:sz="0" w:space="0" w:color="auto"/>
            <w:bottom w:val="none" w:sz="0" w:space="0" w:color="auto"/>
            <w:right w:val="none" w:sz="0" w:space="0" w:color="auto"/>
          </w:divBdr>
          <w:divsChild>
            <w:div w:id="2121490324">
              <w:marLeft w:val="0"/>
              <w:marRight w:val="0"/>
              <w:marTop w:val="0"/>
              <w:marBottom w:val="0"/>
              <w:divBdr>
                <w:top w:val="none" w:sz="0" w:space="0" w:color="auto"/>
                <w:left w:val="none" w:sz="0" w:space="0" w:color="auto"/>
                <w:bottom w:val="none" w:sz="0" w:space="0" w:color="auto"/>
                <w:right w:val="none" w:sz="0" w:space="0" w:color="auto"/>
              </w:divBdr>
            </w:div>
            <w:div w:id="1479179024">
              <w:marLeft w:val="0"/>
              <w:marRight w:val="0"/>
              <w:marTop w:val="0"/>
              <w:marBottom w:val="0"/>
              <w:divBdr>
                <w:top w:val="none" w:sz="0" w:space="0" w:color="auto"/>
                <w:left w:val="none" w:sz="0" w:space="0" w:color="auto"/>
                <w:bottom w:val="none" w:sz="0" w:space="0" w:color="auto"/>
                <w:right w:val="none" w:sz="0" w:space="0" w:color="auto"/>
              </w:divBdr>
            </w:div>
            <w:div w:id="1091245123">
              <w:marLeft w:val="0"/>
              <w:marRight w:val="0"/>
              <w:marTop w:val="0"/>
              <w:marBottom w:val="0"/>
              <w:divBdr>
                <w:top w:val="none" w:sz="0" w:space="0" w:color="auto"/>
                <w:left w:val="none" w:sz="0" w:space="0" w:color="auto"/>
                <w:bottom w:val="none" w:sz="0" w:space="0" w:color="auto"/>
                <w:right w:val="none" w:sz="0" w:space="0" w:color="auto"/>
              </w:divBdr>
            </w:div>
            <w:div w:id="1765884401">
              <w:marLeft w:val="0"/>
              <w:marRight w:val="0"/>
              <w:marTop w:val="0"/>
              <w:marBottom w:val="0"/>
              <w:divBdr>
                <w:top w:val="none" w:sz="0" w:space="0" w:color="auto"/>
                <w:left w:val="none" w:sz="0" w:space="0" w:color="auto"/>
                <w:bottom w:val="none" w:sz="0" w:space="0" w:color="auto"/>
                <w:right w:val="none" w:sz="0" w:space="0" w:color="auto"/>
              </w:divBdr>
            </w:div>
            <w:div w:id="1324046346">
              <w:marLeft w:val="0"/>
              <w:marRight w:val="0"/>
              <w:marTop w:val="0"/>
              <w:marBottom w:val="0"/>
              <w:divBdr>
                <w:top w:val="none" w:sz="0" w:space="0" w:color="auto"/>
                <w:left w:val="none" w:sz="0" w:space="0" w:color="auto"/>
                <w:bottom w:val="none" w:sz="0" w:space="0" w:color="auto"/>
                <w:right w:val="none" w:sz="0" w:space="0" w:color="auto"/>
              </w:divBdr>
            </w:div>
            <w:div w:id="4894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259">
      <w:bodyDiv w:val="1"/>
      <w:marLeft w:val="0"/>
      <w:marRight w:val="0"/>
      <w:marTop w:val="0"/>
      <w:marBottom w:val="0"/>
      <w:divBdr>
        <w:top w:val="none" w:sz="0" w:space="0" w:color="auto"/>
        <w:left w:val="none" w:sz="0" w:space="0" w:color="auto"/>
        <w:bottom w:val="none" w:sz="0" w:space="0" w:color="auto"/>
        <w:right w:val="none" w:sz="0" w:space="0" w:color="auto"/>
      </w:divBdr>
      <w:divsChild>
        <w:div w:id="774642721">
          <w:marLeft w:val="0"/>
          <w:marRight w:val="0"/>
          <w:marTop w:val="0"/>
          <w:marBottom w:val="0"/>
          <w:divBdr>
            <w:top w:val="none" w:sz="0" w:space="0" w:color="auto"/>
            <w:left w:val="none" w:sz="0" w:space="0" w:color="auto"/>
            <w:bottom w:val="none" w:sz="0" w:space="0" w:color="auto"/>
            <w:right w:val="none" w:sz="0" w:space="0" w:color="auto"/>
          </w:divBdr>
          <w:divsChild>
            <w:div w:id="2129932619">
              <w:marLeft w:val="0"/>
              <w:marRight w:val="0"/>
              <w:marTop w:val="0"/>
              <w:marBottom w:val="0"/>
              <w:divBdr>
                <w:top w:val="none" w:sz="0" w:space="0" w:color="auto"/>
                <w:left w:val="none" w:sz="0" w:space="0" w:color="auto"/>
                <w:bottom w:val="none" w:sz="0" w:space="0" w:color="auto"/>
                <w:right w:val="none" w:sz="0" w:space="0" w:color="auto"/>
              </w:divBdr>
            </w:div>
            <w:div w:id="232737047">
              <w:marLeft w:val="0"/>
              <w:marRight w:val="0"/>
              <w:marTop w:val="0"/>
              <w:marBottom w:val="0"/>
              <w:divBdr>
                <w:top w:val="none" w:sz="0" w:space="0" w:color="auto"/>
                <w:left w:val="none" w:sz="0" w:space="0" w:color="auto"/>
                <w:bottom w:val="none" w:sz="0" w:space="0" w:color="auto"/>
                <w:right w:val="none" w:sz="0" w:space="0" w:color="auto"/>
              </w:divBdr>
            </w:div>
            <w:div w:id="119349198">
              <w:marLeft w:val="0"/>
              <w:marRight w:val="0"/>
              <w:marTop w:val="0"/>
              <w:marBottom w:val="0"/>
              <w:divBdr>
                <w:top w:val="none" w:sz="0" w:space="0" w:color="auto"/>
                <w:left w:val="none" w:sz="0" w:space="0" w:color="auto"/>
                <w:bottom w:val="none" w:sz="0" w:space="0" w:color="auto"/>
                <w:right w:val="none" w:sz="0" w:space="0" w:color="auto"/>
              </w:divBdr>
            </w:div>
            <w:div w:id="680934332">
              <w:marLeft w:val="0"/>
              <w:marRight w:val="0"/>
              <w:marTop w:val="0"/>
              <w:marBottom w:val="0"/>
              <w:divBdr>
                <w:top w:val="none" w:sz="0" w:space="0" w:color="auto"/>
                <w:left w:val="none" w:sz="0" w:space="0" w:color="auto"/>
                <w:bottom w:val="none" w:sz="0" w:space="0" w:color="auto"/>
                <w:right w:val="none" w:sz="0" w:space="0" w:color="auto"/>
              </w:divBdr>
            </w:div>
            <w:div w:id="591402142">
              <w:marLeft w:val="0"/>
              <w:marRight w:val="0"/>
              <w:marTop w:val="0"/>
              <w:marBottom w:val="0"/>
              <w:divBdr>
                <w:top w:val="none" w:sz="0" w:space="0" w:color="auto"/>
                <w:left w:val="none" w:sz="0" w:space="0" w:color="auto"/>
                <w:bottom w:val="none" w:sz="0" w:space="0" w:color="auto"/>
                <w:right w:val="none" w:sz="0" w:space="0" w:color="auto"/>
              </w:divBdr>
            </w:div>
            <w:div w:id="244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654">
      <w:bodyDiv w:val="1"/>
      <w:marLeft w:val="0"/>
      <w:marRight w:val="0"/>
      <w:marTop w:val="0"/>
      <w:marBottom w:val="0"/>
      <w:divBdr>
        <w:top w:val="none" w:sz="0" w:space="0" w:color="auto"/>
        <w:left w:val="none" w:sz="0" w:space="0" w:color="auto"/>
        <w:bottom w:val="none" w:sz="0" w:space="0" w:color="auto"/>
        <w:right w:val="none" w:sz="0" w:space="0" w:color="auto"/>
      </w:divBdr>
    </w:div>
    <w:div w:id="814613696">
      <w:bodyDiv w:val="1"/>
      <w:marLeft w:val="0"/>
      <w:marRight w:val="0"/>
      <w:marTop w:val="0"/>
      <w:marBottom w:val="0"/>
      <w:divBdr>
        <w:top w:val="none" w:sz="0" w:space="0" w:color="auto"/>
        <w:left w:val="none" w:sz="0" w:space="0" w:color="auto"/>
        <w:bottom w:val="none" w:sz="0" w:space="0" w:color="auto"/>
        <w:right w:val="none" w:sz="0" w:space="0" w:color="auto"/>
      </w:divBdr>
      <w:divsChild>
        <w:div w:id="250940885">
          <w:marLeft w:val="0"/>
          <w:marRight w:val="0"/>
          <w:marTop w:val="0"/>
          <w:marBottom w:val="0"/>
          <w:divBdr>
            <w:top w:val="none" w:sz="0" w:space="0" w:color="auto"/>
            <w:left w:val="none" w:sz="0" w:space="0" w:color="auto"/>
            <w:bottom w:val="none" w:sz="0" w:space="0" w:color="auto"/>
            <w:right w:val="none" w:sz="0" w:space="0" w:color="auto"/>
          </w:divBdr>
          <w:divsChild>
            <w:div w:id="1899900015">
              <w:marLeft w:val="0"/>
              <w:marRight w:val="0"/>
              <w:marTop w:val="0"/>
              <w:marBottom w:val="0"/>
              <w:divBdr>
                <w:top w:val="none" w:sz="0" w:space="0" w:color="auto"/>
                <w:left w:val="none" w:sz="0" w:space="0" w:color="auto"/>
                <w:bottom w:val="none" w:sz="0" w:space="0" w:color="auto"/>
                <w:right w:val="none" w:sz="0" w:space="0" w:color="auto"/>
              </w:divBdr>
            </w:div>
            <w:div w:id="683438747">
              <w:marLeft w:val="0"/>
              <w:marRight w:val="0"/>
              <w:marTop w:val="0"/>
              <w:marBottom w:val="0"/>
              <w:divBdr>
                <w:top w:val="none" w:sz="0" w:space="0" w:color="auto"/>
                <w:left w:val="none" w:sz="0" w:space="0" w:color="auto"/>
                <w:bottom w:val="none" w:sz="0" w:space="0" w:color="auto"/>
                <w:right w:val="none" w:sz="0" w:space="0" w:color="auto"/>
              </w:divBdr>
            </w:div>
            <w:div w:id="1234512788">
              <w:marLeft w:val="0"/>
              <w:marRight w:val="0"/>
              <w:marTop w:val="0"/>
              <w:marBottom w:val="0"/>
              <w:divBdr>
                <w:top w:val="none" w:sz="0" w:space="0" w:color="auto"/>
                <w:left w:val="none" w:sz="0" w:space="0" w:color="auto"/>
                <w:bottom w:val="none" w:sz="0" w:space="0" w:color="auto"/>
                <w:right w:val="none" w:sz="0" w:space="0" w:color="auto"/>
              </w:divBdr>
            </w:div>
            <w:div w:id="1381978617">
              <w:marLeft w:val="0"/>
              <w:marRight w:val="0"/>
              <w:marTop w:val="0"/>
              <w:marBottom w:val="0"/>
              <w:divBdr>
                <w:top w:val="none" w:sz="0" w:space="0" w:color="auto"/>
                <w:left w:val="none" w:sz="0" w:space="0" w:color="auto"/>
                <w:bottom w:val="none" w:sz="0" w:space="0" w:color="auto"/>
                <w:right w:val="none" w:sz="0" w:space="0" w:color="auto"/>
              </w:divBdr>
            </w:div>
            <w:div w:id="1822186523">
              <w:marLeft w:val="0"/>
              <w:marRight w:val="0"/>
              <w:marTop w:val="0"/>
              <w:marBottom w:val="0"/>
              <w:divBdr>
                <w:top w:val="none" w:sz="0" w:space="0" w:color="auto"/>
                <w:left w:val="none" w:sz="0" w:space="0" w:color="auto"/>
                <w:bottom w:val="none" w:sz="0" w:space="0" w:color="auto"/>
                <w:right w:val="none" w:sz="0" w:space="0" w:color="auto"/>
              </w:divBdr>
            </w:div>
            <w:div w:id="39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257">
      <w:bodyDiv w:val="1"/>
      <w:marLeft w:val="0"/>
      <w:marRight w:val="0"/>
      <w:marTop w:val="0"/>
      <w:marBottom w:val="0"/>
      <w:divBdr>
        <w:top w:val="none" w:sz="0" w:space="0" w:color="auto"/>
        <w:left w:val="none" w:sz="0" w:space="0" w:color="auto"/>
        <w:bottom w:val="none" w:sz="0" w:space="0" w:color="auto"/>
        <w:right w:val="none" w:sz="0" w:space="0" w:color="auto"/>
      </w:divBdr>
      <w:divsChild>
        <w:div w:id="1288468237">
          <w:marLeft w:val="0"/>
          <w:marRight w:val="0"/>
          <w:marTop w:val="0"/>
          <w:marBottom w:val="0"/>
          <w:divBdr>
            <w:top w:val="none" w:sz="0" w:space="0" w:color="auto"/>
            <w:left w:val="none" w:sz="0" w:space="0" w:color="auto"/>
            <w:bottom w:val="none" w:sz="0" w:space="0" w:color="auto"/>
            <w:right w:val="none" w:sz="0" w:space="0" w:color="auto"/>
          </w:divBdr>
          <w:divsChild>
            <w:div w:id="157885836">
              <w:marLeft w:val="0"/>
              <w:marRight w:val="0"/>
              <w:marTop w:val="0"/>
              <w:marBottom w:val="0"/>
              <w:divBdr>
                <w:top w:val="none" w:sz="0" w:space="0" w:color="auto"/>
                <w:left w:val="none" w:sz="0" w:space="0" w:color="auto"/>
                <w:bottom w:val="none" w:sz="0" w:space="0" w:color="auto"/>
                <w:right w:val="none" w:sz="0" w:space="0" w:color="auto"/>
              </w:divBdr>
            </w:div>
            <w:div w:id="126709656">
              <w:marLeft w:val="0"/>
              <w:marRight w:val="0"/>
              <w:marTop w:val="0"/>
              <w:marBottom w:val="0"/>
              <w:divBdr>
                <w:top w:val="none" w:sz="0" w:space="0" w:color="auto"/>
                <w:left w:val="none" w:sz="0" w:space="0" w:color="auto"/>
                <w:bottom w:val="none" w:sz="0" w:space="0" w:color="auto"/>
                <w:right w:val="none" w:sz="0" w:space="0" w:color="auto"/>
              </w:divBdr>
            </w:div>
            <w:div w:id="1447433712">
              <w:marLeft w:val="0"/>
              <w:marRight w:val="0"/>
              <w:marTop w:val="0"/>
              <w:marBottom w:val="0"/>
              <w:divBdr>
                <w:top w:val="none" w:sz="0" w:space="0" w:color="auto"/>
                <w:left w:val="none" w:sz="0" w:space="0" w:color="auto"/>
                <w:bottom w:val="none" w:sz="0" w:space="0" w:color="auto"/>
                <w:right w:val="none" w:sz="0" w:space="0" w:color="auto"/>
              </w:divBdr>
            </w:div>
            <w:div w:id="665590158">
              <w:marLeft w:val="0"/>
              <w:marRight w:val="0"/>
              <w:marTop w:val="0"/>
              <w:marBottom w:val="0"/>
              <w:divBdr>
                <w:top w:val="none" w:sz="0" w:space="0" w:color="auto"/>
                <w:left w:val="none" w:sz="0" w:space="0" w:color="auto"/>
                <w:bottom w:val="none" w:sz="0" w:space="0" w:color="auto"/>
                <w:right w:val="none" w:sz="0" w:space="0" w:color="auto"/>
              </w:divBdr>
            </w:div>
            <w:div w:id="1572302517">
              <w:marLeft w:val="0"/>
              <w:marRight w:val="0"/>
              <w:marTop w:val="0"/>
              <w:marBottom w:val="0"/>
              <w:divBdr>
                <w:top w:val="none" w:sz="0" w:space="0" w:color="auto"/>
                <w:left w:val="none" w:sz="0" w:space="0" w:color="auto"/>
                <w:bottom w:val="none" w:sz="0" w:space="0" w:color="auto"/>
                <w:right w:val="none" w:sz="0" w:space="0" w:color="auto"/>
              </w:divBdr>
            </w:div>
            <w:div w:id="10344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7302">
      <w:bodyDiv w:val="1"/>
      <w:marLeft w:val="0"/>
      <w:marRight w:val="0"/>
      <w:marTop w:val="0"/>
      <w:marBottom w:val="0"/>
      <w:divBdr>
        <w:top w:val="none" w:sz="0" w:space="0" w:color="auto"/>
        <w:left w:val="none" w:sz="0" w:space="0" w:color="auto"/>
        <w:bottom w:val="none" w:sz="0" w:space="0" w:color="auto"/>
        <w:right w:val="none" w:sz="0" w:space="0" w:color="auto"/>
      </w:divBdr>
      <w:divsChild>
        <w:div w:id="1909144900">
          <w:marLeft w:val="0"/>
          <w:marRight w:val="0"/>
          <w:marTop w:val="0"/>
          <w:marBottom w:val="0"/>
          <w:divBdr>
            <w:top w:val="none" w:sz="0" w:space="0" w:color="auto"/>
            <w:left w:val="none" w:sz="0" w:space="0" w:color="auto"/>
            <w:bottom w:val="none" w:sz="0" w:space="0" w:color="auto"/>
            <w:right w:val="none" w:sz="0" w:space="0" w:color="auto"/>
          </w:divBdr>
          <w:divsChild>
            <w:div w:id="1005204533">
              <w:marLeft w:val="0"/>
              <w:marRight w:val="0"/>
              <w:marTop w:val="0"/>
              <w:marBottom w:val="0"/>
              <w:divBdr>
                <w:top w:val="none" w:sz="0" w:space="0" w:color="auto"/>
                <w:left w:val="none" w:sz="0" w:space="0" w:color="auto"/>
                <w:bottom w:val="none" w:sz="0" w:space="0" w:color="auto"/>
                <w:right w:val="none" w:sz="0" w:space="0" w:color="auto"/>
              </w:divBdr>
            </w:div>
            <w:div w:id="1713310769">
              <w:marLeft w:val="0"/>
              <w:marRight w:val="0"/>
              <w:marTop w:val="0"/>
              <w:marBottom w:val="0"/>
              <w:divBdr>
                <w:top w:val="none" w:sz="0" w:space="0" w:color="auto"/>
                <w:left w:val="none" w:sz="0" w:space="0" w:color="auto"/>
                <w:bottom w:val="none" w:sz="0" w:space="0" w:color="auto"/>
                <w:right w:val="none" w:sz="0" w:space="0" w:color="auto"/>
              </w:divBdr>
            </w:div>
            <w:div w:id="1080714421">
              <w:marLeft w:val="0"/>
              <w:marRight w:val="0"/>
              <w:marTop w:val="0"/>
              <w:marBottom w:val="0"/>
              <w:divBdr>
                <w:top w:val="none" w:sz="0" w:space="0" w:color="auto"/>
                <w:left w:val="none" w:sz="0" w:space="0" w:color="auto"/>
                <w:bottom w:val="none" w:sz="0" w:space="0" w:color="auto"/>
                <w:right w:val="none" w:sz="0" w:space="0" w:color="auto"/>
              </w:divBdr>
            </w:div>
            <w:div w:id="251743860">
              <w:marLeft w:val="0"/>
              <w:marRight w:val="0"/>
              <w:marTop w:val="0"/>
              <w:marBottom w:val="0"/>
              <w:divBdr>
                <w:top w:val="none" w:sz="0" w:space="0" w:color="auto"/>
                <w:left w:val="none" w:sz="0" w:space="0" w:color="auto"/>
                <w:bottom w:val="none" w:sz="0" w:space="0" w:color="auto"/>
                <w:right w:val="none" w:sz="0" w:space="0" w:color="auto"/>
              </w:divBdr>
            </w:div>
            <w:div w:id="1421827439">
              <w:marLeft w:val="0"/>
              <w:marRight w:val="0"/>
              <w:marTop w:val="0"/>
              <w:marBottom w:val="0"/>
              <w:divBdr>
                <w:top w:val="none" w:sz="0" w:space="0" w:color="auto"/>
                <w:left w:val="none" w:sz="0" w:space="0" w:color="auto"/>
                <w:bottom w:val="none" w:sz="0" w:space="0" w:color="auto"/>
                <w:right w:val="none" w:sz="0" w:space="0" w:color="auto"/>
              </w:divBdr>
            </w:div>
            <w:div w:id="523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309">
      <w:bodyDiv w:val="1"/>
      <w:marLeft w:val="0"/>
      <w:marRight w:val="0"/>
      <w:marTop w:val="0"/>
      <w:marBottom w:val="0"/>
      <w:divBdr>
        <w:top w:val="none" w:sz="0" w:space="0" w:color="auto"/>
        <w:left w:val="none" w:sz="0" w:space="0" w:color="auto"/>
        <w:bottom w:val="none" w:sz="0" w:space="0" w:color="auto"/>
        <w:right w:val="none" w:sz="0" w:space="0" w:color="auto"/>
      </w:divBdr>
      <w:divsChild>
        <w:div w:id="1043561354">
          <w:marLeft w:val="0"/>
          <w:marRight w:val="0"/>
          <w:marTop w:val="0"/>
          <w:marBottom w:val="0"/>
          <w:divBdr>
            <w:top w:val="none" w:sz="0" w:space="0" w:color="auto"/>
            <w:left w:val="none" w:sz="0" w:space="0" w:color="auto"/>
            <w:bottom w:val="none" w:sz="0" w:space="0" w:color="auto"/>
            <w:right w:val="none" w:sz="0" w:space="0" w:color="auto"/>
          </w:divBdr>
          <w:divsChild>
            <w:div w:id="3603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Kothamasam</dc:creator>
  <cp:keywords/>
  <dc:description/>
  <cp:lastModifiedBy>Hari Krishna Kothamasam</cp:lastModifiedBy>
  <cp:revision>9</cp:revision>
  <dcterms:created xsi:type="dcterms:W3CDTF">2020-04-20T12:57:00Z</dcterms:created>
  <dcterms:modified xsi:type="dcterms:W3CDTF">2020-04-21T06:32:00Z</dcterms:modified>
</cp:coreProperties>
</file>